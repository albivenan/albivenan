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eastAsia="Times New Roman" w:hAnsi="Times New Roman"/>
          <w:b/>
          <w:bCs/>
          <w:sz w:val="28"/>
          <w:szCs w:val="28"/>
        </w:rPr>
      </w:pPr>
      <w:bookmarkStart w:id="0" w:name="_GoBack"/>
      <w:bookmarkEnd w:id="0"/>
      <w:r>
        <w:rPr>
          <w:rFonts w:ascii="Times New Roman" w:cs="Times New Roman" w:eastAsia="Times New Roman" w:hAnsi="Times New Roman"/>
          <w:b/>
          <w:bCs/>
          <w:sz w:val="28"/>
          <w:szCs w:val="28"/>
          <w:lang w:val="en-US"/>
        </w:rPr>
        <w:t>MAKALAH</w:t>
      </w:r>
    </w:p>
    <w:p>
      <w:pPr>
        <w:pStyle w:val="style0"/>
        <w:spacing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PENGAMATAN PERANAN SISTEM INFORMASI MANAJEMEN SEKOLAH (SIMS)</w:t>
      </w:r>
    </w:p>
    <w:p>
      <w:pPr>
        <w:pStyle w:val="style0"/>
        <w:spacing w:lineRule="auto" w:line="360"/>
        <w:jc w:val="center"/>
        <w:rPr>
          <w:rFonts w:ascii="Times New Roman" w:cs="Times New Roman" w:eastAsia="Times New Roman" w:hAnsi="Times New Roman"/>
          <w:b w:val="false"/>
          <w:bCs w:val="false"/>
          <w:i w:val="false"/>
          <w:iCs w:val="false"/>
          <w:sz w:val="24"/>
          <w:szCs w:val="24"/>
          <w:lang w:val="en-US"/>
        </w:rPr>
      </w:pPr>
      <w:r>
        <w:rPr>
          <w:rFonts w:ascii="Times New Roman" w:cs="Times New Roman" w:eastAsia="Times New Roman" w:hAnsi="Times New Roman"/>
          <w:b w:val="false"/>
          <w:bCs w:val="false"/>
          <w:i w:val="false"/>
          <w:iCs w:val="false"/>
          <w:sz w:val="24"/>
          <w:szCs w:val="24"/>
          <w:lang w:val="en-US"/>
        </w:rPr>
        <w:t>Disusun guna melengkapi tugas mata kuliah Sistem Teknologi dan Informasi (STI)</w:t>
      </w:r>
    </w:p>
    <w:p>
      <w:pPr>
        <w:pStyle w:val="style0"/>
        <w:spacing w:lineRule="auto" w:line="360"/>
        <w:jc w:val="center"/>
        <w:rPr>
          <w:rFonts w:ascii="Times New Roman" w:cs="Times New Roman" w:eastAsia="Times New Roman" w:hAnsi="Times New Roman"/>
          <w:b/>
          <w:bCs/>
          <w:sz w:val="24"/>
          <w:szCs w:val="24"/>
        </w:rPr>
      </w:pPr>
      <w:r>
        <w:rPr>
          <w:rFonts w:ascii="Times New Roman" w:cs="Times New Roman" w:eastAsia="Times New Roman" w:hAnsi="Times New Roman"/>
          <w:b w:val="false"/>
          <w:bCs w:val="false"/>
          <w:i w:val="false"/>
          <w:iCs w:val="false"/>
          <w:sz w:val="24"/>
          <w:szCs w:val="24"/>
          <w:lang w:val="en-US"/>
        </w:rPr>
        <w:t>Dosen Pengampu : Ir. Adi Sucipto, M.M.</w:t>
      </w:r>
    </w:p>
    <w:p>
      <w:pPr>
        <w:pStyle w:val="style0"/>
        <w:spacing w:lineRule="auto" w:line="360"/>
        <w:jc w:val="center"/>
        <w:rPr>
          <w:rFonts w:ascii="Times New Roman" w:cs="Times New Roman" w:eastAsia="Times New Roman" w:hAnsi="Times New Roman"/>
          <w:b/>
          <w:bCs/>
          <w:sz w:val="24"/>
          <w:szCs w:val="24"/>
        </w:rPr>
      </w:pPr>
    </w:p>
    <w:p>
      <w:pPr>
        <w:pStyle w:val="style0"/>
        <w:spacing w:lineRule="auto" w:line="360"/>
        <w:jc w:val="center"/>
        <w:rPr>
          <w:rFonts w:ascii="Times New Roman" w:cs="Times New Roman" w:eastAsia="Times New Roman" w:hAnsi="Times New Roman"/>
          <w:b/>
          <w:bCs/>
          <w:sz w:val="28"/>
          <w:szCs w:val="28"/>
          <w:lang w:val="en-US"/>
        </w:rPr>
      </w:pPr>
      <w:r>
        <w:rPr>
          <w:b w:val="false"/>
          <w:bCs w:val="false"/>
          <w:i w:val="false"/>
          <w:iCs w:val="false"/>
          <w:sz w:val="24"/>
          <w:szCs w:val="24"/>
        </w:rPr>
        <w:drawing>
          <wp:anchor distT="0" distB="0" distL="0" distR="0" simplePos="false" relativeHeight="2" behindDoc="false" locked="false" layoutInCell="true" allowOverlap="true">
            <wp:simplePos x="0" y="0"/>
            <wp:positionH relativeFrom="page">
              <wp:posOffset>2935634</wp:posOffset>
            </wp:positionH>
            <wp:positionV relativeFrom="page">
              <wp:posOffset>3792020</wp:posOffset>
            </wp:positionV>
            <wp:extent cx="2197538" cy="2239366"/>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197538" cy="2239366"/>
                    </a:xfrm>
                    <a:prstGeom prst="rect"/>
                  </pic:spPr>
                </pic:pic>
              </a:graphicData>
            </a:graphic>
          </wp:anchor>
        </w:drawing>
      </w:r>
    </w:p>
    <w:p>
      <w:pPr>
        <w:pStyle w:val="style0"/>
        <w:spacing w:lineRule="auto" w:line="36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Disusun oleh :</w:t>
      </w:r>
    </w:p>
    <w:p>
      <w:pPr>
        <w:pStyle w:val="style0"/>
        <w:spacing w:lineRule="auto" w:line="36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Gei Zhinjian Albivemanza                    231240001467</w:t>
      </w:r>
    </w:p>
    <w:p>
      <w:pPr>
        <w:pStyle w:val="style0"/>
        <w:spacing w:lineRule="auto" w:line="360"/>
        <w:jc w:val="center"/>
        <w:rPr>
          <w:rFonts w:ascii="Times New Roman" w:cs="Times New Roman" w:eastAsia="Times New Roman" w:hAnsi="Times New Roman"/>
          <w:b/>
          <w:bCs/>
          <w:sz w:val="28"/>
          <w:szCs w:val="28"/>
        </w:rPr>
      </w:pPr>
    </w:p>
    <w:p>
      <w:pPr>
        <w:pStyle w:val="style0"/>
        <w:spacing w:lineRule="auto" w:line="36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PROGRAM STUDI TEKNIK INFORMATIKA</w:t>
      </w:r>
    </w:p>
    <w:p>
      <w:pPr>
        <w:pStyle w:val="style0"/>
        <w:spacing w:lineRule="auto" w:line="36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FAKULTAS SAINS DAN TEKNOLOGI</w:t>
      </w:r>
    </w:p>
    <w:p>
      <w:pPr>
        <w:pStyle w:val="style0"/>
        <w:spacing w:lineRule="auto" w:line="36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UNISNU JEPARA</w:t>
      </w:r>
    </w:p>
    <w:p>
      <w:pPr>
        <w:pStyle w:val="style0"/>
        <w:spacing w:lineRule="auto" w:line="36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2023/2024</w:t>
      </w:r>
    </w:p>
    <w:p>
      <w:pPr>
        <w:pStyle w:val="style0"/>
        <w:spacing w:lineRule="auto" w:line="36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br w:type="page"/>
      </w:r>
      <w:r>
        <w:rPr>
          <w:rFonts w:ascii="Times New Roman" w:cs="Times New Roman" w:eastAsia="Times New Roman" w:hAnsi="Times New Roman"/>
          <w:b/>
          <w:bCs/>
          <w:sz w:val="32"/>
          <w:szCs w:val="32"/>
          <w:lang w:val="en-US"/>
        </w:rPr>
        <w:t>KATA PENGANTAR</w:t>
      </w:r>
    </w:p>
    <w:p>
      <w:pPr>
        <w:pStyle w:val="style0"/>
        <w:spacing w:lineRule="auto" w:line="360"/>
        <w:jc w:val="center"/>
        <w:rPr>
          <w:rFonts w:ascii="Times New Roman" w:cs="Times New Roman" w:eastAsia="Times New Roman" w:hAnsi="Times New Roman"/>
          <w:b/>
          <w:bCs/>
          <w:sz w:val="28"/>
          <w:szCs w:val="28"/>
        </w:rPr>
      </w:pPr>
    </w:p>
    <w:p>
      <w:pPr>
        <w:pStyle w:val="style0"/>
        <w:spacing w:lineRule="auto" w:line="360"/>
        <w:jc w:val="both"/>
        <w:rPr>
          <w:rFonts w:ascii="Times New Roman" w:cs="Times New Roman" w:eastAsia="Times New Roman" w:hAnsi="Times New Roman"/>
          <w:b w:val="false"/>
          <w:bCs w:val="false"/>
          <w:sz w:val="24"/>
          <w:szCs w:val="24"/>
        </w:rPr>
      </w:pPr>
      <w:r>
        <w:rPr>
          <w:rFonts w:ascii="Times New Roman" w:cs="Times New Roman" w:hint="default"/>
          <w:b w:val="false"/>
          <w:bCs w:val="false"/>
          <w:sz w:val="24"/>
          <w:szCs w:val="24"/>
          <w:lang w:val="en-US"/>
        </w:rPr>
        <w:t>Bismillahirrahmanirrahim,</w:t>
      </w:r>
    </w:p>
    <w:p>
      <w:pPr>
        <w:pStyle w:val="style0"/>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hint="default"/>
          <w:b w:val="false"/>
          <w:bCs w:val="false"/>
          <w:sz w:val="24"/>
          <w:szCs w:val="24"/>
          <w:lang w:val="en-US"/>
        </w:rPr>
        <w:t>Assalamu'alaikum warahmatullahi wabarakatuh,</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hint="default"/>
          <w:b w:val="false"/>
          <w:bCs w:val="false"/>
          <w:sz w:val="24"/>
          <w:szCs w:val="24"/>
          <w:lang w:val="en-US"/>
        </w:rPr>
        <w:t>Alhamdulillah, segala puji dan syukur kita panjatkan ke hadirat Allah SWT, Rabbul 'alamin. Shalawat dan salam senantiasa tercurah kepada Nabi Muhammad SAW, penutup para rasul yang membawa rahmat bagi seluruh alam.</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hint="default"/>
          <w:b w:val="false"/>
          <w:bCs w:val="false"/>
          <w:sz w:val="24"/>
          <w:szCs w:val="24"/>
          <w:lang w:val="en-US"/>
        </w:rPr>
        <w:t>Pendidikan sebagai pilar utama pembangunan bangsa menuntut manajemen yang efisien dalam dunia pendidikan. Salah satu teknologi dalam upaya mencapai tujuan tersebut adalah Sistem Informasi Manajemen Sekolah (SIMS). Sistem ini tidak hanya mengintegrasikan teknologi informasi dalam berbagai aspek administrasi sekolah, melainkan juga merambah ke dalam proses pembelajaran dan pengambilan keputusan. Dengan memahami dan menerapkan sistem informasi manajemen sekolah, institusi pendidikan dapat meraih efisiensi, meningkatkan kualitas, serta mengoptimalkan pemanfaatan sumber daya untuk mencapai hasil pendidikan yang lebih baik. Dengan ini penulis melakukan pengamatan langsung ke SMAN 1 Tahunan Jepara guna melakukan validasi SIMS sebagai bahan pertimbangan pembuatan makalah.</w:t>
      </w:r>
    </w:p>
    <w:p>
      <w:pPr>
        <w:pStyle w:val="style0"/>
        <w:spacing w:lineRule="auto" w:line="360"/>
        <w:ind w:firstLineChars="200"/>
        <w:jc w:val="both"/>
        <w:rPr>
          <w:rFonts w:ascii="Times New Roman" w:cs="Times New Roman" w:eastAsia="Times New Roman" w:hAnsi="Times New Roman" w:hint="default"/>
          <w:b w:val="false"/>
          <w:bCs w:val="false"/>
          <w:sz w:val="24"/>
          <w:szCs w:val="24"/>
          <w:lang w:val="en-US"/>
        </w:rPr>
      </w:pPr>
      <w:r>
        <w:rPr>
          <w:rFonts w:ascii="Times New Roman" w:cs="Times New Roman" w:eastAsia="Times New Roman" w:hAnsi="Times New Roman" w:hint="default"/>
          <w:b w:val="false"/>
          <w:bCs w:val="false"/>
          <w:sz w:val="24"/>
          <w:szCs w:val="24"/>
          <w:lang w:val="en-US"/>
        </w:rPr>
        <w:t>Makalah ini akan merinci konsep, manfaat, dan tantangan yang muncul dalam penerapan Sistem Informasi Manajemen Sekolah (SIMS). Tidak lupa penulis mengucapkan terimakasih sebesar-besarnya kepada Bapak Ir. Adi Sucipto, M.M. selaku pengampu mata kuliah Sistem Teknologi dan Informasi (STI) yang telah membimbing sekaligus mendorong pembahasan pada makalah ini. Semoga pembahasan ini mendapatkan ridha dan berkah dari Allah SWT.</w:t>
      </w:r>
    </w:p>
    <w:p>
      <w:pPr>
        <w:pStyle w:val="style0"/>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hint="default"/>
          <w:b w:val="false"/>
          <w:bCs w:val="false"/>
          <w:sz w:val="24"/>
          <w:szCs w:val="24"/>
          <w:lang w:val="en-US"/>
        </w:rPr>
        <w:t>Wassalamu'alaikum warahmatullahi wabarakatuh.</w:t>
      </w:r>
    </w:p>
    <w:p>
      <w:pPr>
        <w:pStyle w:val="style0"/>
        <w:spacing w:lineRule="auto" w:line="360"/>
        <w:jc w:val="left"/>
        <w:rPr>
          <w:rFonts w:ascii="Times New Roman" w:cs="Times New Roman" w:eastAsia="Times New Roman" w:hAnsi="Times New Roman"/>
          <w:b/>
          <w:bCs/>
          <w:sz w:val="28"/>
          <w:szCs w:val="28"/>
        </w:rPr>
      </w:pPr>
    </w:p>
    <w:p>
      <w:pPr>
        <w:pStyle w:val="style0"/>
        <w:spacing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28"/>
          <w:szCs w:val="28"/>
          <w:lang w:val="en-US"/>
        </w:rPr>
        <w:br w:type="page"/>
      </w:r>
      <w:r>
        <w:rPr>
          <w:rFonts w:ascii="Times New Roman" w:cs="Times New Roman" w:eastAsia="Times New Roman" w:hAnsi="Times New Roman"/>
          <w:b/>
          <w:bCs/>
          <w:sz w:val="32"/>
          <w:szCs w:val="32"/>
          <w:lang w:val="en-US"/>
        </w:rPr>
        <w:t>DAFTAR ISI</w:t>
      </w:r>
    </w:p>
    <w:p>
      <w:pPr>
        <w:pStyle w:val="style0"/>
        <w:spacing w:lineRule="auto" w:line="360"/>
        <w:jc w:val="center"/>
        <w:rPr>
          <w:rFonts w:ascii="Times New Roman" w:cs="Times New Roman" w:eastAsia="Times New Roman" w:hAnsi="Times New Roman"/>
          <w:b/>
          <w:bCs/>
          <w:sz w:val="32"/>
          <w:szCs w:val="32"/>
        </w:rPr>
      </w:pP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KATA PENGANTAR.......................................................................... i</w:t>
      </w: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DAFTAR ISI....................................................................................... ii</w:t>
      </w: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BAB I PENDAHULUAN................................................................... 1</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1.1 Latar Belakang......................................................................................... 1</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1.2 Rumusan Masalah.................................................................................... 1</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1.3 Tujuan Pengamatan.................................................................................. 2</w:t>
      </w:r>
    </w:p>
    <w:p>
      <w:pPr>
        <w:pStyle w:val="style0"/>
        <w:spacing w:lineRule="auto" w:line="360"/>
        <w:jc w:val="both"/>
        <w:rPr>
          <w:rFonts w:ascii="Times New Roman" w:cs="Times New Roman" w:eastAsia="Times New Roman" w:hAnsi="Times New Roman"/>
          <w:b w:val="false"/>
          <w:bCs w:val="false"/>
          <w:sz w:val="21"/>
          <w:szCs w:val="21"/>
          <w:lang w:val="en-US"/>
        </w:rPr>
      </w:pPr>
      <w:r>
        <w:rPr>
          <w:rFonts w:ascii="Times New Roman" w:cs="Times New Roman" w:eastAsia="Times New Roman" w:hAnsi="Times New Roman"/>
          <w:b/>
          <w:bCs/>
          <w:sz w:val="28"/>
          <w:szCs w:val="28"/>
          <w:lang w:val="en-US"/>
        </w:rPr>
        <w:t>BAB II TINJAUAN PUSTAKA......................................................... 3</w:t>
      </w:r>
    </w:p>
    <w:p>
      <w:pPr>
        <w:pStyle w:val="style0"/>
        <w:spacing w:lineRule="auto" w:line="360"/>
        <w:ind w:firstLineChars="20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2.1 Pengertian Sistem....................................................................................  3</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2.2 Pengertian SIM........................................................................................  3</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2.3 Pengertian SIMS...................................................................................... 4</w:t>
      </w: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BAB III ANALISIS KEBUTUHAN SIM SEKOLAH....................... 5</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3.1 Identifikasi Kebutuhan............................................................................  5</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3.11 Data yang Dibutuhkan untuk Mengelola SIMS............................. 5</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3.1.1 Kebutuhan Administratif.............................................................. 6</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3.1.2 Kebutuhan Pembelajaran dan Administrasi.................................. 7</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3.2 Manfaat Implementasi SIM Sekolah....................................................... 8</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3.2.1 Peningkatan Efisiensi Operasional............................................... 8</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3.2.2 Pengambilan Keputusan Berbasis Data........................................ 8</w:t>
      </w:r>
    </w:p>
    <w:p>
      <w:pPr>
        <w:pStyle w:val="style0"/>
        <w:spacing w:lineRule="auto" w:line="360"/>
        <w:ind w:firstLineChars="200"/>
        <w:jc w:val="both"/>
        <w:rPr>
          <w:rFonts w:ascii="Times New Roman" w:cs="Times New Roman" w:eastAsia="Times New Roman" w:hAnsi="Times New Roman"/>
          <w:b w:val="false"/>
          <w:bCs w:val="false"/>
          <w:sz w:val="28"/>
          <w:szCs w:val="28"/>
          <w:lang w:val="en-US"/>
        </w:rPr>
      </w:pPr>
      <w:r>
        <w:rPr>
          <w:rFonts w:ascii="Times New Roman" w:cs="Times New Roman" w:eastAsia="Times New Roman" w:hAnsi="Times New Roman"/>
          <w:b w:val="false"/>
          <w:bCs w:val="false"/>
          <w:sz w:val="24"/>
          <w:szCs w:val="24"/>
          <w:lang w:val="en-US"/>
        </w:rPr>
        <w:t>3.3 Informasi yang Dihasilkan Menurut Informasi Fungsi........................... 8</w:t>
      </w:r>
    </w:p>
    <w:p>
      <w:pPr>
        <w:pStyle w:val="style0"/>
        <w:spacing w:lineRule="auto" w:line="360"/>
        <w:jc w:val="both"/>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8"/>
          <w:szCs w:val="28"/>
          <w:lang w:val="en-US"/>
        </w:rPr>
        <w:t>BAB IV KOMPONEN SIM SEKOLAH.......................................... 11</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4.1 Basis Data.............................................................................................. 11</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4.1.1 Desain Struktur Basis Data......................................................... 11</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4.1.2 Keamanan Basis Data................................................................. 11</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4.2 Aplikasi Pendukung............................................................................... 12</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4.2.1 Sistem Informasi Akademis........................................................ 12</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4.2.2 Aplikasi Manajemen Kesiswaan................................................. 12</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4.3 Infrastruktur Teknologi......................................................................... 13</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4.3.1 Jaringan dan Keamanan Teknologi............................................ 13</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4.3.2 Integrasi Perangkat Lunak dan Keras......................................... 13</w:t>
      </w: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BAB V KARAKTERISTIK SISTEM PADA SIMS........................ 15</w:t>
      </w: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BAB VI KLASIFIKASI SISTEM PADA SIMS.............................. 17</w:t>
      </w: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BAB VI EVALUASI SIM SEKOLAH............................................. 19</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5.2 Pelatihan Pengguna SIM........................................................................ 19</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5.2.1 Pelatihan Staf Sekolah................................................................ 19</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5.2.2 Pelatihan Para Siswa Sekolah.................................................... 19</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5.4 Metode Evaluasi.................................................................................... 19</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5.4.1 Evaluasi Kinerja Sistem............................................................ 19</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 xml:space="preserve">          5.4.2 Evaluasi Dampak SIM Pada Proses KBM................................ 20</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5.5 Tindakan Pemeliharaan.......................................................................... 20</w:t>
      </w:r>
    </w:p>
    <w:p>
      <w:pPr>
        <w:pStyle w:val="style0"/>
        <w:spacing w:lineRule="auto" w:line="360"/>
        <w:jc w:val="both"/>
        <w:rPr>
          <w:rFonts w:ascii="Times New Roman" w:cs="Times New Roman" w:eastAsia="Times New Roman" w:hAnsi="Times New Roman"/>
          <w:b/>
          <w:bCs/>
          <w:sz w:val="24"/>
          <w:szCs w:val="24"/>
        </w:rPr>
      </w:pPr>
      <w:r>
        <w:rPr>
          <w:rFonts w:ascii="Times New Roman" w:cs="Times New Roman" w:eastAsia="Times New Roman" w:hAnsi="Times New Roman"/>
          <w:b/>
          <w:bCs/>
          <w:sz w:val="28"/>
          <w:szCs w:val="28"/>
          <w:lang w:val="en-US"/>
        </w:rPr>
        <w:t>BAB VI PENUTUP........................................................................... 24</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8"/>
          <w:szCs w:val="28"/>
          <w:lang w:val="en-US"/>
        </w:rPr>
        <w:t>6.1 Kesimpulan.......................................................................... 24</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eastAsia="Times New Roman" w:hAnsi="Times New Roman"/>
          <w:b/>
          <w:bCs/>
          <w:sz w:val="28"/>
          <w:szCs w:val="28"/>
          <w:lang w:val="en-US"/>
        </w:rPr>
        <w:t>6.2 Saran.................................................................................... 24</w:t>
      </w:r>
    </w:p>
    <w:p>
      <w:pPr>
        <w:pStyle w:val="style0"/>
        <w:spacing w:lineRule="auto" w:line="360"/>
        <w:ind w:firstLineChars="20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24"/>
          <w:szCs w:val="24"/>
        </w:rPr>
        <w:br w:type="page"/>
      </w:r>
      <w:r>
        <w:rPr>
          <w:rFonts w:ascii="Times New Roman" w:cs="Times New Roman" w:eastAsia="Times New Roman" w:hAnsi="Times New Roman"/>
          <w:b/>
          <w:bCs/>
          <w:sz w:val="32"/>
          <w:szCs w:val="32"/>
          <w:lang w:val="en-US"/>
        </w:rPr>
        <w:t>BAB I</w:t>
      </w:r>
    </w:p>
    <w:p>
      <w:pPr>
        <w:pStyle w:val="style0"/>
        <w:spacing w:lineRule="auto" w:line="360"/>
        <w:ind w:firstLineChars="20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PENDAHULUAN</w:t>
      </w:r>
    </w:p>
    <w:p>
      <w:pPr>
        <w:pStyle w:val="style0"/>
        <w:spacing w:lineRule="auto" w:line="360"/>
        <w:ind w:firstLineChars="200"/>
        <w:jc w:val="center"/>
        <w:rPr>
          <w:rFonts w:ascii="Times New Roman" w:cs="Times New Roman" w:eastAsia="Times New Roman" w:hAnsi="Times New Roman"/>
          <w:b/>
          <w:bCs/>
          <w:sz w:val="32"/>
          <w:szCs w:val="32"/>
        </w:rPr>
      </w:pPr>
    </w:p>
    <w:p>
      <w:pPr>
        <w:pStyle w:val="style0"/>
        <w:spacing w:lineRule="auto" w:line="360"/>
        <w:jc w:val="left"/>
        <w:rPr>
          <w:rFonts w:ascii="Times New Roman" w:cs="Times New Roman" w:hint="default"/>
          <w:sz w:val="24"/>
          <w:szCs w:val="24"/>
        </w:rPr>
      </w:pPr>
      <w:r>
        <w:rPr>
          <w:rFonts w:ascii="Times New Roman" w:cs="Times New Roman" w:eastAsia="Times New Roman" w:hAnsi="Times New Roman"/>
          <w:b/>
          <w:bCs/>
          <w:sz w:val="28"/>
          <w:szCs w:val="28"/>
          <w:lang w:val="en-US"/>
        </w:rPr>
        <w:t>1.1 Latar Belakang</w:t>
      </w:r>
    </w:p>
    <w:p>
      <w:pPr>
        <w:pStyle w:val="style0"/>
        <w:spacing w:lineRule="auto" w:line="360"/>
        <w:ind w:firstLineChars="200"/>
        <w:jc w:val="both"/>
        <w:rPr>
          <w:rFonts w:ascii="Times New Roman" w:cs="Times New Roman" w:hint="default"/>
          <w:sz w:val="24"/>
          <w:szCs w:val="24"/>
        </w:rPr>
      </w:pPr>
      <w:r>
        <w:rPr>
          <w:rFonts w:ascii="Times New Roman" w:cs="Times New Roman" w:hint="default"/>
          <w:sz w:val="24"/>
          <w:szCs w:val="24"/>
        </w:rPr>
        <w:t>Sistem informasi manajemen sekolah (SIMS) adalah sebuah aplikasi berbasis teknologi informasi yang digunakan untuk membantu proses manajemen di lingkungan sekolah. SIMS memungkinkan pengguna untuk mengelola data siswa, tenaga pendidik, fasilitas, keuangan, dan sumber daya lainnya secara efisien dalam satu sistem terintegrasi.</w:t>
      </w:r>
    </w:p>
    <w:p>
      <w:pPr>
        <w:pStyle w:val="style0"/>
        <w:spacing w:lineRule="auto" w:line="360"/>
        <w:ind w:firstLineChars="200"/>
        <w:jc w:val="both"/>
        <w:rPr>
          <w:rFonts w:ascii="Times New Roman" w:cs="Times New Roman" w:hint="default"/>
          <w:sz w:val="24"/>
          <w:szCs w:val="24"/>
        </w:rPr>
      </w:pPr>
      <w:r>
        <w:rPr>
          <w:rFonts w:ascii="Times New Roman" w:cs="Times New Roman" w:hint="default"/>
          <w:sz w:val="24"/>
          <w:szCs w:val="24"/>
        </w:rPr>
        <w:t>Dalam SIMS, data siswa dapat diakses dan dikelola dengan mudah oleh para pengguna, mulai dari data pribadi, informasi kelas, hingga hasil ujian. Tenaga pendidik pun dapat memanfaatkan SIMS untuk membuat jadwal pelajaran, mencatat absensi, dan melacak kinerja siswa secara terperinci. Adanya fitur pelaporan juga memudahkan sekolah dalam memonitor keuangan, mengevaluasi program, dan melakukan perencanaan.</w:t>
      </w:r>
    </w:p>
    <w:p>
      <w:pPr>
        <w:pStyle w:val="style0"/>
        <w:spacing w:lineRule="auto" w:line="360"/>
        <w:ind w:firstLineChars="200"/>
        <w:jc w:val="both"/>
        <w:rPr>
          <w:rFonts w:ascii="Times New Roman" w:cs="Times New Roman" w:eastAsia="Times New Roman" w:hAnsi="Times New Roman"/>
          <w:b/>
          <w:bCs/>
          <w:sz w:val="24"/>
          <w:szCs w:val="24"/>
        </w:rPr>
      </w:pPr>
      <w:r>
        <w:rPr>
          <w:rFonts w:ascii="Times New Roman" w:cs="Times New Roman" w:hint="default"/>
          <w:sz w:val="24"/>
          <w:szCs w:val="24"/>
        </w:rPr>
        <w:t>Dengan SIMS, sekolah dapat mengoptimalkan penggunaan sumber daya dan waktu, serta meningkatkan efisiensi dan efektivitas proses manajemen. SIMS memungkinkan sekolah untuk mengambil keputusan yang lebih baik dan cepat berdasarkan data yang akurat dan terpantau secara terus-menerus. Hal ini memungkinkan sekolah untuk memberikan layanan yang lebih baik dan memenuhi kebutuhan siswa secara lebih optimal.</w:t>
      </w:r>
    </w:p>
    <w:p>
      <w:pPr>
        <w:pStyle w:val="style0"/>
        <w:spacing w:lineRule="auto" w:line="360"/>
        <w:jc w:val="left"/>
        <w:rPr>
          <w:rFonts w:ascii="Times New Roman" w:cs="Times New Roman" w:eastAsia="Times New Roman" w:hAnsi="Times New Roman"/>
          <w:b/>
          <w:bCs/>
          <w:sz w:val="24"/>
          <w:szCs w:val="24"/>
        </w:rPr>
      </w:pPr>
    </w:p>
    <w:p>
      <w:pPr>
        <w:pStyle w:val="style0"/>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1.2 Rumusan Masalah</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Berdasarkan latar belakang tersebut, maka penulis menjadikan beberapa rumusan masalah sebagai bahan pembahasan pengamatan Sistem Informasi Manajemen Sekolah (SIMS), yaitu:</w:t>
      </w:r>
    </w:p>
    <w:p>
      <w:pPr>
        <w:pStyle w:val="style179"/>
        <w:numPr>
          <w:ilvl w:val="0"/>
          <w:numId w:val="1"/>
        </w:numPr>
        <w:spacing w:lineRule="auto" w:line="360"/>
        <w:jc w:val="left"/>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Pengertian dan ruang lingkup Sistem Informasi Manajemen Sekolah.</w:t>
      </w:r>
    </w:p>
    <w:p>
      <w:pPr>
        <w:pStyle w:val="style179"/>
        <w:numPr>
          <w:ilvl w:val="0"/>
          <w:numId w:val="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Informasi apa saja yang dihasilkan dari penggunaan Sistem Informasi Manajemen Sekolah (SIMS)?</w:t>
      </w:r>
    </w:p>
    <w:p>
      <w:pPr>
        <w:pStyle w:val="style179"/>
        <w:numPr>
          <w:ilvl w:val="0"/>
          <w:numId w:val="1"/>
        </w:numPr>
        <w:spacing w:lineRule="auto" w:line="360"/>
        <w:jc w:val="left"/>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Data apa saja yang dibutuhkan dalam pengelolaan SIMS?</w:t>
      </w:r>
    </w:p>
    <w:p>
      <w:pPr>
        <w:pStyle w:val="style179"/>
        <w:numPr>
          <w:ilvl w:val="0"/>
          <w:numId w:val="1"/>
        </w:numPr>
        <w:spacing w:lineRule="auto" w:line="360"/>
        <w:jc w:val="left"/>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Penguraian karakteristik SIMS.</w:t>
      </w:r>
    </w:p>
    <w:p>
      <w:pPr>
        <w:pStyle w:val="style179"/>
        <w:numPr>
          <w:ilvl w:val="0"/>
          <w:numId w:val="1"/>
        </w:numPr>
        <w:spacing w:lineRule="auto" w:line="360"/>
        <w:jc w:val="left"/>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Apa saja klasifikasi SIMS yang digunakan?</w:t>
      </w:r>
    </w:p>
    <w:p>
      <w:pPr>
        <w:pStyle w:val="style179"/>
        <w:numPr>
          <w:ilvl w:val="0"/>
          <w:numId w:val="1"/>
        </w:numPr>
        <w:spacing w:lineRule="auto" w:line="360"/>
        <w:jc w:val="left"/>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Apa saja informasi yang dihasilkan SIMS menurut fungsi informasi?</w:t>
      </w:r>
    </w:p>
    <w:p>
      <w:pPr>
        <w:pStyle w:val="style179"/>
        <w:numPr>
          <w:ilvl w:val="0"/>
          <w:numId w:val="1"/>
        </w:numPr>
        <w:spacing w:lineRule="auto" w:line="360"/>
        <w:jc w:val="left"/>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Klasifikasi </w:t>
      </w:r>
      <w:r>
        <w:rPr>
          <w:rFonts w:ascii="Times New Roman" w:cs="Times New Roman" w:eastAsia="Times New Roman" w:hAnsi="Times New Roman"/>
          <w:b w:val="false"/>
          <w:bCs w:val="false"/>
          <w:sz w:val="24"/>
          <w:szCs w:val="24"/>
          <w:lang w:val="en-US"/>
        </w:rPr>
        <w:t>informasi apa saja yang dihasilkan menurut level manajemen?</w:t>
      </w:r>
    </w:p>
    <w:p>
      <w:pPr>
        <w:pStyle w:val="style0"/>
        <w:numPr>
          <w:ilvl w:val="0"/>
          <w:numId w:val="0"/>
        </w:numPr>
        <w:spacing w:lineRule="auto" w:line="360"/>
        <w:jc w:val="left"/>
        <w:rPr>
          <w:rFonts w:ascii="Times New Roman" w:cs="Times New Roman" w:eastAsia="Times New Roman" w:hAnsi="Times New Roman"/>
          <w:b w:val="false"/>
          <w:bCs w:val="false"/>
          <w:sz w:val="24"/>
          <w:szCs w:val="24"/>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1.3 Tujuan Pengamatan</w:t>
      </w:r>
    </w:p>
    <w:p>
      <w:pPr>
        <w:pStyle w:val="style179"/>
        <w:numPr>
          <w:ilvl w:val="0"/>
          <w:numId w:val="3"/>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Untuk mengetahui atau memecahkan rumusan masalah penulis tentang SIMS dengan pertimbangan pengamatan langsung ke SMAN 1 Tahunan Jepara.</w:t>
      </w:r>
    </w:p>
    <w:p>
      <w:pPr>
        <w:pStyle w:val="style0"/>
        <w:numPr>
          <w:ilvl w:val="0"/>
          <w:numId w:val="0"/>
        </w:numPr>
        <w:spacing w:lineRule="auto" w:line="360"/>
        <w:ind w:left="360" w:firstLine="0"/>
        <w:jc w:val="center"/>
        <w:rPr>
          <w:rFonts w:ascii="Times New Roman" w:cs="Times New Roman" w:eastAsia="Times New Roman" w:hAnsi="Times New Roman"/>
          <w:b/>
          <w:bCs/>
          <w:sz w:val="32"/>
          <w:szCs w:val="32"/>
        </w:rPr>
      </w:pPr>
      <w:r>
        <w:rPr>
          <w:rFonts w:ascii="Times New Roman" w:cs="Times New Roman" w:eastAsia="Times New Roman" w:hAnsi="Times New Roman"/>
          <w:b w:val="false"/>
          <w:bCs w:val="false"/>
          <w:sz w:val="24"/>
          <w:szCs w:val="24"/>
          <w:lang w:val="en-US"/>
        </w:rPr>
        <w:br w:type="page"/>
      </w:r>
      <w:r>
        <w:rPr>
          <w:rFonts w:ascii="Times New Roman" w:cs="Times New Roman" w:eastAsia="Times New Roman" w:hAnsi="Times New Roman"/>
          <w:b/>
          <w:bCs/>
          <w:sz w:val="32"/>
          <w:szCs w:val="32"/>
          <w:lang w:val="en-US"/>
        </w:rPr>
        <w:t>BAB II</w:t>
      </w:r>
    </w:p>
    <w:p>
      <w:pPr>
        <w:pStyle w:val="style0"/>
        <w:numPr>
          <w:ilvl w:val="0"/>
          <w:numId w:val="0"/>
        </w:numPr>
        <w:spacing w:lineRule="auto" w:line="360"/>
        <w:ind w:left="360" w:firstLine="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TINJAUAN PUSTAKA</w:t>
      </w:r>
    </w:p>
    <w:p>
      <w:pPr>
        <w:pStyle w:val="style0"/>
        <w:numPr>
          <w:ilvl w:val="0"/>
          <w:numId w:val="0"/>
        </w:numPr>
        <w:spacing w:lineRule="auto" w:line="360"/>
        <w:ind w:left="360" w:firstLine="0"/>
        <w:jc w:val="center"/>
        <w:rPr>
          <w:rFonts w:ascii="Times New Roman" w:cs="Times New Roman" w:eastAsia="Times New Roman" w:hAnsi="Times New Roman"/>
          <w:b/>
          <w:bCs/>
          <w:sz w:val="32"/>
          <w:szCs w:val="32"/>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2.1 Pengertian Sistem</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Konsep dasar sistem mencakup komponen-komponen utama yang bekerja bersama untuk mencapai suatu tujuan. Pertama, elemen-elemen sistem adalah bagian-bagian yang saling terkait dan berinteraksi. Contohnya, dalam sistem informasi perusahaan, elemen-elemen mungkin mencakup perangkat keras, perangkat lunak, manusia, dan data. Kedua, input adalah masukan yang dimasukkan ke dalam sistem, kemudian melalui proses internal, dan akhirnya menghasilkan output. Proses tersebut dapat menjadi serangkaian operasi atau langkah-langkah yang dilakukan oleh sistem untuk mengolah input dan mencapai tujuan tertentu. Misalnya, dalam sistem produksi manufaktur, input dapat berupa bahan mentah yang melalui serangkaian proses untuk menghasilkan produk jadi sebagai output.</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Konsep kedua adalah tentang sifat terbuka atau tertutupnya sistem. Sistem terbuka berinteraksi dengan lingkungan eksternal, menerima input dari lingkungan dan memberikan output ke lingkungan. Sebaliknya, sistem tertutup lebih terisolasi dan tidak berinteraksi dengan lingkungan secara langsung. Terakhir, umpan balik (feedback) merupakan mekanisme yang memungkinkan sistem untuk memonitor kinerjanya dan melakukan penyesuaian. Umpan balik positif memperkuat tindakan tertentu, sementara umpan balik negatif menyesuaikan sistem untuk mencapai tujuan yang diinginkan. Dengan pemahaman konsep dasar ini, kita dapat menganalisis dan merancang sistem dengan lebih baik.</w:t>
      </w:r>
    </w:p>
    <w:p>
      <w:pPr>
        <w:pStyle w:val="style0"/>
        <w:numPr>
          <w:ilvl w:val="0"/>
          <w:numId w:val="0"/>
        </w:numPr>
        <w:spacing w:lineRule="auto" w:line="360"/>
        <w:ind w:left="360" w:firstLine="0"/>
        <w:jc w:val="center"/>
        <w:rPr>
          <w:rFonts w:ascii="Times New Roman" w:cs="Times New Roman" w:eastAsia="Times New Roman" w:hAnsi="Times New Roman"/>
          <w:b/>
          <w:bCs/>
          <w:sz w:val="32"/>
          <w:szCs w:val="32"/>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2.2 Pengertian Sistem Informasi Manajemen (SIM)</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Menurut terminologi frase, Sistem Informasi Manajemen (SIM) adalah kegiatan yang dilakukan oleh sekelompok unsur dalam sebuah organisasi yang saling terkait dalam usaha memecahkan suatu masalah dengan memanfaatkan sumberdaya manajemen sehingga sampai pada sebuah pemberian informasi untuk mendukung pengambilan keputusan.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Adapun menurut James Alter (1992) pada buku Information System : A Management Perspective, adalah kombinasi antar prosedur kerja, informasi, orang, dan teknologi informasi yang diorganisasikan untuk mencapai tujuan dalam sebuah organisasi.</w:t>
      </w:r>
    </w:p>
    <w:p>
      <w:pPr>
        <w:pStyle w:val="style0"/>
        <w:numPr>
          <w:ilvl w:val="0"/>
          <w:numId w:val="0"/>
        </w:numPr>
        <w:spacing w:lineRule="auto" w:line="360"/>
        <w:ind w:firstLineChars="200"/>
        <w:jc w:val="left"/>
        <w:rPr>
          <w:rFonts w:ascii="Times New Roman" w:cs="Times New Roman" w:eastAsia="Times New Roman" w:hAnsi="Times New Roman"/>
          <w:b w:val="false"/>
          <w:bCs w:val="false"/>
          <w:sz w:val="24"/>
          <w:szCs w:val="24"/>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2.3 Pengertian Sistem Informasi Manajemen Sekolah (SIMS)</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hint="default"/>
          <w:sz w:val="24"/>
          <w:szCs w:val="24"/>
        </w:rPr>
        <w:t>Pengertian sistem informasi manajemen sekolah adalah suatu sistem yang digunakan untuk mengumpulkan, menyimpan, mengelola, dan memproses informasi yang berkaitan dengan kegiatan manajemen di lingkungan sekolah. Sistem ini dapat membantu para pengelola sekolah dalam menentukan kebijakan, mengelola sumber daya, serta memantau kinerja siswa dan staf pengajar di dalam sekolah. Dalam era digital ini, implementasi sistem informasi manajemen sekolah menjadi semakin penting untuk meningkatkan efektivitas dan efisiensi manajemen sekolah.</w:t>
      </w:r>
    </w:p>
    <w:p>
      <w:pPr>
        <w:pStyle w:val="style0"/>
        <w:spacing w:lineRule="auto" w:line="360"/>
        <w:ind w:firstLineChars="200"/>
        <w:rPr>
          <w:rFonts w:ascii="Times New Roman" w:cs="Times New Roman" w:eastAsia="Times New Roman" w:hAnsi="Times New Roman"/>
          <w:b w:val="false"/>
          <w:bCs w:val="false"/>
          <w:sz w:val="24"/>
          <w:szCs w:val="24"/>
        </w:rPr>
      </w:pPr>
    </w:p>
    <w:p>
      <w:pPr>
        <w:pStyle w:val="style0"/>
        <w:numPr>
          <w:ilvl w:val="0"/>
          <w:numId w:val="0"/>
        </w:numPr>
        <w:spacing w:lineRule="auto" w:line="360"/>
        <w:ind w:firstLineChars="200"/>
        <w:jc w:val="left"/>
        <w:rPr>
          <w:rFonts w:ascii="Times New Roman" w:cs="Times New Roman" w:eastAsia="Times New Roman" w:hAnsi="Times New Roman"/>
          <w:b w:val="false"/>
          <w:bCs w:val="false"/>
          <w:sz w:val="24"/>
          <w:szCs w:val="24"/>
        </w:rPr>
      </w:pPr>
    </w:p>
    <w:p>
      <w:pPr>
        <w:pStyle w:val="style0"/>
        <w:numPr>
          <w:ilvl w:val="0"/>
          <w:numId w:val="0"/>
        </w:numPr>
        <w:spacing w:lineRule="auto" w:line="360"/>
        <w:ind w:firstLineChars="200"/>
        <w:jc w:val="center"/>
        <w:rPr>
          <w:rFonts w:ascii="Times New Roman" w:cs="Times New Roman" w:eastAsia="Times New Roman" w:hAnsi="Times New Roman"/>
          <w:b/>
          <w:bCs/>
          <w:sz w:val="32"/>
          <w:szCs w:val="32"/>
        </w:rPr>
      </w:pPr>
      <w:r>
        <w:rPr>
          <w:rFonts w:ascii="Times New Roman" w:cs="Times New Roman" w:eastAsia="Times New Roman" w:hAnsi="Times New Roman"/>
          <w:b w:val="false"/>
          <w:bCs w:val="false"/>
          <w:sz w:val="24"/>
          <w:szCs w:val="24"/>
          <w:lang w:val="en-US"/>
        </w:rPr>
        <w:br w:type="page"/>
      </w:r>
      <w:r>
        <w:rPr>
          <w:rFonts w:ascii="Times New Roman" w:cs="Times New Roman" w:eastAsia="Times New Roman" w:hAnsi="Times New Roman"/>
          <w:b/>
          <w:bCs/>
          <w:sz w:val="32"/>
          <w:szCs w:val="32"/>
          <w:lang w:val="en-US"/>
        </w:rPr>
        <w:t>BAB III</w:t>
      </w:r>
    </w:p>
    <w:p>
      <w:pPr>
        <w:pStyle w:val="style0"/>
        <w:numPr>
          <w:ilvl w:val="0"/>
          <w:numId w:val="0"/>
        </w:numPr>
        <w:spacing w:lineRule="auto" w:line="360"/>
        <w:ind w:firstLineChars="20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ANALISIS KEBUTUHAN SIM SEKOLAH</w:t>
      </w:r>
    </w:p>
    <w:p>
      <w:pPr>
        <w:pStyle w:val="style0"/>
        <w:numPr>
          <w:ilvl w:val="0"/>
          <w:numId w:val="0"/>
        </w:numPr>
        <w:spacing w:lineRule="auto" w:line="360"/>
        <w:jc w:val="both"/>
        <w:rPr>
          <w:rFonts w:ascii="Times New Roman" w:cs="Times New Roman" w:eastAsia="Times New Roman" w:hAnsi="Times New Roman"/>
          <w:b/>
          <w:bCs/>
          <w:sz w:val="32"/>
          <w:szCs w:val="32"/>
        </w:rPr>
      </w:pPr>
    </w:p>
    <w:p>
      <w:pPr>
        <w:pStyle w:val="style0"/>
        <w:numPr>
          <w:ilvl w:val="0"/>
          <w:numId w:val="0"/>
        </w:numPr>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3.1 Identifikasi Kebutuhan</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3.1.1 Data yang Dibutuhkan untuk Mengelola SIMS</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Berikut adalah data-data yang dibutuhkan beserta beberapa contohnya pada Sistem Informasi Manajemen Sekolah (SIMS) di lingkungan SMAN 1 Tahunan Jepara guna menunjang keberhasilan operasi:</w:t>
      </w:r>
    </w:p>
    <w:p>
      <w:pPr>
        <w:pStyle w:val="style179"/>
        <w:numPr>
          <w:ilvl w:val="0"/>
          <w:numId w:val="7"/>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Data Siswa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Nama lengkap</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Data kelahiran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Alamat</w:t>
      </w:r>
    </w:p>
    <w:p>
      <w:pPr>
        <w:pStyle w:val="style179"/>
        <w:numPr>
          <w:ilvl w:val="0"/>
          <w:numId w:val="7"/>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Data Guru</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Nama Lengkap</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Data Kelahiran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Alamat</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Riwayat hidup atau pendidikan</w:t>
      </w:r>
    </w:p>
    <w:p>
      <w:pPr>
        <w:pStyle w:val="style179"/>
        <w:numPr>
          <w:ilvl w:val="0"/>
          <w:numId w:val="7"/>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Jadwal Pembelajaran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Jam</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Hari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Mata pelajaran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Kelas</w:t>
      </w:r>
    </w:p>
    <w:p>
      <w:pPr>
        <w:pStyle w:val="style179"/>
        <w:numPr>
          <w:ilvl w:val="0"/>
          <w:numId w:val="7"/>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Absensi Siswa dan Guru</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Tanggal</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Status Absensi</w:t>
      </w:r>
    </w:p>
    <w:p>
      <w:pPr>
        <w:pStyle w:val="style179"/>
        <w:numPr>
          <w:ilvl w:val="0"/>
          <w:numId w:val="7"/>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Peralatan sekolah</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Papan tulis</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Meja </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Kursi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Komputer</w:t>
      </w:r>
    </w:p>
    <w:p>
      <w:pPr>
        <w:pStyle w:val="style179"/>
        <w:numPr>
          <w:ilvl w:val="0"/>
          <w:numId w:val="7"/>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Inventoris Fasilitas sekolah</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Perpustakaan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Ruang kelas</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Kantin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Laboratorium</w:t>
      </w:r>
    </w:p>
    <w:p>
      <w:pPr>
        <w:pStyle w:val="style179"/>
        <w:numPr>
          <w:ilvl w:val="0"/>
          <w:numId w:val="7"/>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Data hasil belajar siswa dan evaluasi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Nilai ujian siswa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Keterlibatan dalam ekstrakurikuler sekolah atau non-akademik</w:t>
      </w:r>
    </w:p>
    <w:p>
      <w:pPr>
        <w:pStyle w:val="style179"/>
        <w:numPr>
          <w:ilvl w:val="0"/>
          <w:numId w:val="7"/>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Data hasil mengajar </w:t>
      </w:r>
      <w:r>
        <w:rPr>
          <w:rFonts w:ascii="Times New Roman" w:cs="Times New Roman" w:eastAsia="Times New Roman" w:hAnsi="Times New Roman"/>
          <w:b w:val="false"/>
          <w:bCs w:val="false"/>
          <w:sz w:val="24"/>
          <w:szCs w:val="24"/>
          <w:lang w:val="en-US"/>
        </w:rPr>
        <w:t>guru dan evaluasi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Ulasan dari para siswa dan orang tua</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 xml:space="preserve">3.1.2 Kebutuhan Administratif </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Kebutuhan administratif sekolah pada SIMS terutama pada SMAN 1 Tahunan Jepara meliputi:</w:t>
      </w:r>
    </w:p>
    <w:p>
      <w:pPr>
        <w:pStyle w:val="style179"/>
        <w:numPr>
          <w:ilvl w:val="0"/>
          <w:numId w:val="5"/>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Pembuatan kartu identitas siswa dan guru</w:t>
      </w:r>
    </w:p>
    <w:p>
      <w:pPr>
        <w:pStyle w:val="style179"/>
        <w:numPr>
          <w:ilvl w:val="0"/>
          <w:numId w:val="5"/>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Pencatatan absensi kehadiran siswa dan guru</w:t>
      </w:r>
    </w:p>
    <w:p>
      <w:pPr>
        <w:pStyle w:val="style179"/>
        <w:numPr>
          <w:ilvl w:val="0"/>
          <w:numId w:val="5"/>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Penjadwalan pelajaran dan ujian</w:t>
      </w:r>
    </w:p>
    <w:p>
      <w:pPr>
        <w:pStyle w:val="style179"/>
        <w:numPr>
          <w:ilvl w:val="0"/>
          <w:numId w:val="5"/>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Pengelolaan nilai rapor dan transkrip siswa</w:t>
      </w:r>
    </w:p>
    <w:p>
      <w:pPr>
        <w:pStyle w:val="style179"/>
        <w:numPr>
          <w:ilvl w:val="0"/>
          <w:numId w:val="5"/>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Pembayaran tagihan sekolah dan catatan keuangan</w:t>
      </w:r>
    </w:p>
    <w:p>
      <w:pPr>
        <w:pStyle w:val="style179"/>
        <w:numPr>
          <w:ilvl w:val="0"/>
          <w:numId w:val="5"/>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Manajemen inventaris dan pemeliharaan aset sekolah</w:t>
      </w:r>
    </w:p>
    <w:p>
      <w:pPr>
        <w:pStyle w:val="style179"/>
        <w:numPr>
          <w:ilvl w:val="0"/>
          <w:numId w:val="5"/>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Pelaporan kegiatan dan hasil belajar siswaDengan adanya sistem informasi manajemen sekolah yang terintegrasi, proses administrasi sekolah menjadi lebih efisien dan akurat. Siswa, guru, dan orang tua dapat mengakses informasi terkait secara realtime dengan mudah dan bebas dari kesalahan manusia. Hal ini dapat meningkatkan kualitas dan transparansi layanan pendidikan yang disediakan oleh sekolah.</w:t>
      </w:r>
    </w:p>
    <w:p>
      <w:pPr>
        <w:pStyle w:val="style0"/>
        <w:numPr>
          <w:ilvl w:val="0"/>
          <w:numId w:val="0"/>
        </w:numPr>
        <w:spacing w:lineRule="auto" w:line="360"/>
        <w:jc w:val="both"/>
        <w:rPr>
          <w:rFonts w:ascii="Times New Roman" w:cs="Times New Roman" w:hint="default"/>
          <w:sz w:val="24"/>
          <w:szCs w:val="24"/>
        </w:rPr>
      </w:pPr>
      <w:r>
        <w:rPr>
          <w:rFonts w:ascii="Times New Roman" w:cs="Times New Roman" w:eastAsia="Times New Roman" w:hAnsi="Times New Roman"/>
          <w:b w:val="false"/>
          <w:bCs w:val="false"/>
          <w:sz w:val="28"/>
          <w:szCs w:val="28"/>
          <w:lang w:val="en-US"/>
        </w:rPr>
        <w:t>3.1.3 Kebutuhan Pembelajaran dan Administrasi</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hint="default"/>
          <w:sz w:val="24"/>
          <w:szCs w:val="24"/>
        </w:rPr>
        <w:t>Kebutuhan pembelajaran pada sistem informasi manajemen sekolah meliputi</w:t>
      </w:r>
      <w:r>
        <w:rPr>
          <w:rFonts w:ascii="Times New Roman" w:cs="Times New Roman" w:hint="default"/>
          <w:sz w:val="24"/>
          <w:szCs w:val="24"/>
          <w:lang w:val="en-US"/>
        </w:rPr>
        <w:t xml:space="preserve"> b</w:t>
      </w:r>
      <w:r>
        <w:rPr>
          <w:rFonts w:ascii="Times New Roman" w:cs="Times New Roman" w:hint="default"/>
          <w:sz w:val="24"/>
          <w:szCs w:val="24"/>
        </w:rPr>
        <w:t>eberapa aspek</w:t>
      </w:r>
      <w:r>
        <w:rPr>
          <w:rFonts w:ascii="Times New Roman" w:cs="Times New Roman" w:hint="default"/>
          <w:sz w:val="24"/>
          <w:szCs w:val="24"/>
          <w:lang w:val="en-US"/>
        </w:rPr>
        <w:t>:</w:t>
      </w:r>
    </w:p>
    <w:p>
      <w:pPr>
        <w:pStyle w:val="style179"/>
        <w:numPr>
          <w:ilvl w:val="0"/>
          <w:numId w:val="6"/>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Para siswa perlu dilatih agar mampu memahami dan mengoperasikan sistem informasi manajemen sekolah dengan baik. Hal ini mencakup penggunaan perangkat lunak serta pengolahan data yang relevan untuk keperluan administrasi sekolah.</w:t>
      </w:r>
    </w:p>
    <w:p>
      <w:pPr>
        <w:pStyle w:val="style179"/>
        <w:numPr>
          <w:ilvl w:val="0"/>
          <w:numId w:val="6"/>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Para guru harus mempelajari cara menggunakan sistem informasi manajemen sekolah untuk tujuan pengajaran dan pembelajaran, termasuk pemantauan kinerja siswa, kemajuan belajar, dan program pendidikan.</w:t>
      </w:r>
    </w:p>
    <w:p>
      <w:pPr>
        <w:pStyle w:val="style179"/>
        <w:numPr>
          <w:ilvl w:val="0"/>
          <w:numId w:val="6"/>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Staf administrasi dan manajemen sekolah harus mahir dalam mengoperasikan sistem informasi tersebut guna meningkatkan efisiensi dan efektivitas kerja mereka. Dengan pemenuhan kebutuhan pembelajaran ini, sistem informasi manajemen sekolah dapat dikembangkan dan digunakan secara efektif untuk meningkatkan kesuksesan pendidikan di lingkungan sekolah.</w:t>
      </w:r>
    </w:p>
    <w:p>
      <w:pPr>
        <w:pStyle w:val="style0"/>
        <w:numPr>
          <w:ilvl w:val="0"/>
          <w:numId w:val="0"/>
        </w:numPr>
        <w:spacing w:lineRule="auto" w:line="360"/>
        <w:jc w:val="both"/>
        <w:rPr>
          <w:rFonts w:ascii="Times New Roman" w:cs="Times New Roman" w:eastAsia="Times New Roman" w:hAnsi="Times New Roman"/>
          <w:b w:val="false"/>
          <w:bCs w:val="false"/>
          <w:sz w:val="24"/>
          <w:szCs w:val="24"/>
        </w:rPr>
      </w:pPr>
    </w:p>
    <w:p>
      <w:pPr>
        <w:pStyle w:val="style0"/>
        <w:numPr>
          <w:ilvl w:val="0"/>
          <w:numId w:val="0"/>
        </w:numPr>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3.2 Manfaat Implementasi SIMS</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3.2.1 Peningkatan Efisiensi Operasional</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hint="default"/>
          <w:sz w:val="24"/>
          <w:szCs w:val="24"/>
        </w:rPr>
        <w:t>Peningkatan efisiensi operasional pada sistem informasi manajemen sekolah dapat dicapai dengan beberapa cara. Pertama, dengan mengadopsi teknologi informasi terkini dalam sistem manajemen sekolah, seperti penggunaan aplikasi berbasis cloud dan otomasi proses administrasi. Kedua, meningkatkan komunikasi dan kolaborasi antara guru, staf, dan administrator melalui sistem informasi yang terintegrasi. Ketiga, melakukan analisis data secara teratur untuk memperbaiki proses dan menentukan peluang pengembangan. Dengan implementasi strategi ini, efisiensi operasional sistem informasi manajemen sekolah dapat ditingkatkan secara signifikan.</w:t>
      </w:r>
    </w:p>
    <w:p>
      <w:pPr>
        <w:pStyle w:val="style0"/>
        <w:spacing w:lineRule="auto" w:line="360"/>
        <w:rPr>
          <w:rFonts w:ascii="Times New Roman" w:cs="Times New Roman" w:hint="default"/>
          <w:sz w:val="24"/>
          <w:szCs w:val="24"/>
        </w:rPr>
      </w:pPr>
      <w:r>
        <w:rPr>
          <w:rFonts w:ascii="Times New Roman" w:cs="Times New Roman" w:eastAsia="Times New Roman" w:hAnsi="Times New Roman"/>
          <w:b w:val="false"/>
          <w:bCs w:val="false"/>
          <w:sz w:val="28"/>
          <w:szCs w:val="28"/>
          <w:lang w:val="en-US"/>
        </w:rPr>
        <w:t>3.2.2 Pengambilan Keputusan Berbasis Data</w:t>
      </w:r>
    </w:p>
    <w:p>
      <w:pPr>
        <w:pStyle w:val="style0"/>
        <w:spacing w:lineRule="auto" w:line="360"/>
        <w:ind w:firstLineChars="200"/>
        <w:jc w:val="both"/>
        <w:rPr>
          <w:rFonts w:ascii="Times New Roman" w:cs="Times New Roman" w:hint="default"/>
          <w:sz w:val="24"/>
          <w:szCs w:val="24"/>
        </w:rPr>
      </w:pPr>
      <w:r>
        <w:rPr>
          <w:rFonts w:ascii="Times New Roman" w:cs="Times New Roman" w:hint="default"/>
          <w:sz w:val="24"/>
          <w:szCs w:val="24"/>
        </w:rPr>
        <w:t>Pengambilan berbasis data pada sistem informasi manajemen sekolah dapat memberikan manfaat besar bagi kegiatan sekolah. Data yang terkumpul dapat digunakan untuk mengidentifikasi masalah dan kebutuhan siswa serta menyediakan informasi untuk membuat keputusan yang lebih baik dalam pengelolaan sekolah. Oleh karena itu, sangat penting untuk memiliki sistem informasi manajemen sekolah yang memadai dan dapat mengumpulkan dan menganalisis data dengan efektif.</w:t>
      </w:r>
    </w:p>
    <w:p>
      <w:pPr>
        <w:pStyle w:val="style0"/>
        <w:spacing w:lineRule="auto" w:line="360"/>
        <w:ind w:firstLineChars="200"/>
        <w:jc w:val="both"/>
        <w:rPr>
          <w:rFonts w:ascii="Times New Roman" w:cs="Times New Roman" w:eastAsia="Times New Roman" w:hAnsi="Times New Roman"/>
          <w:b w:val="false"/>
          <w:bCs w:val="false"/>
          <w:sz w:val="28"/>
          <w:szCs w:val="28"/>
        </w:rPr>
      </w:pPr>
      <w:r>
        <w:rPr>
          <w:rFonts w:ascii="Times New Roman" w:cs="Times New Roman" w:hint="default"/>
          <w:sz w:val="24"/>
          <w:szCs w:val="24"/>
        </w:rPr>
        <w:t>Dengan demikian, sekolah dapat mengambil tindakan yang proaktif dan meningkatkan kinerja di seluruh tataran.Dalam pengelolaan sistem informasi manajemen sekolah, penting untuk memastikan bahwa data yang dikumpulkan akurat dan relevan dengan kebutuhan sekolah. Selain itu, sistem tersebut harus dapat mengintegrasikan data dari berbagai sumber seperti catatan akademik, absensi siswa, dan evaluasi kinerja guru.</w:t>
      </w:r>
    </w:p>
    <w:p>
      <w:pPr>
        <w:pStyle w:val="style0"/>
        <w:spacing w:lineRule="auto" w:line="360"/>
        <w:ind w:firstLineChars="200"/>
        <w:jc w:val="both"/>
        <w:rPr>
          <w:rFonts w:ascii="Times New Roman" w:cs="Times New Roman" w:eastAsia="Times New Roman" w:hAnsi="Times New Roman"/>
          <w:b w:val="false"/>
          <w:bCs w:val="false"/>
          <w:sz w:val="28"/>
          <w:szCs w:val="28"/>
        </w:rPr>
      </w:pPr>
    </w:p>
    <w:p>
      <w:pPr>
        <w:pStyle w:val="style0"/>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3.3 Informasi yang Dihasilkan Menurut Informasi Fungsi</w:t>
      </w:r>
    </w:p>
    <w:p>
      <w:pPr>
        <w:pStyle w:val="style0"/>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Informasi yang dihasilkan menurut informasi fungsi meliputi berikut ini:</w:t>
      </w:r>
    </w:p>
    <w:p>
      <w:pPr>
        <w:pStyle w:val="style179"/>
        <w:numPr>
          <w:ilvl w:val="0"/>
          <w:numId w:val="8"/>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Pengelolaan data siswa: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Meliputi penyimpanan dan pemeliharaan informasi pribadi siswa, termasuk data keluarga, alamat, dan informasi darurat.</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Memfasilitasi pembaruan real-time terhadap riwayat akademis siswa, mencakup nilai ujian, tugas, dan proyek.</w:t>
      </w:r>
    </w:p>
    <w:p>
      <w:pPr>
        <w:pStyle w:val="style179"/>
        <w:numPr>
          <w:ilvl w:val="0"/>
          <w:numId w:val="8"/>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Manajemen keuangan sekolah</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Mencakup proses pencatatan setiap transaksi keuangan sekolah, termasuk penerimaan pembayaran siswa, biaya sekolah, dan pengeluaran operasional.</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Menghasilkan laporan keuangan yang rinci untuk memberikan gambaran menyeluruh tentang kesehatan keuangan sekolah.</w:t>
      </w:r>
    </w:p>
    <w:p>
      <w:pPr>
        <w:pStyle w:val="style179"/>
        <w:numPr>
          <w:ilvl w:val="0"/>
          <w:numId w:val="8"/>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Manajemen inventaris:</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Melibatkan pemantauan stok peralatan dan buku pelajaran, memastikan ketersediaan dan pemeliharaan yang optimal.</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Mengoptimalkan alokasi sumber daya untuk meningkatkan efisiensi penggunaan fasilitas fisik.</w:t>
      </w:r>
    </w:p>
    <w:p>
      <w:pPr>
        <w:pStyle w:val="style179"/>
        <w:numPr>
          <w:ilvl w:val="0"/>
          <w:numId w:val="8"/>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Evaluasi hasil belajar siswa: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Menyajikan data analitis terkini untuk membantu pengambilan keputusan yang terinformasi, seperti statistik keberhasilan siswa dan efektivitas program pendidikan.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Mempermudah pengambilan informasi mengenai statistik hasil nilai ujian siswa.</w:t>
      </w:r>
    </w:p>
    <w:p>
      <w:pPr>
        <w:pStyle w:val="style179"/>
        <w:numPr>
          <w:ilvl w:val="0"/>
          <w:numId w:val="8"/>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Pemantauan absensi: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Memanfaatkan teknologi seperti sistem absensi otomatis untuk meningkatkan akurasi dan efisiensi dalam pemantauan kehadiran siswa dan staf. Hal ini dengan pemanfaatan CCTV sebagai sistem.</w:t>
      </w:r>
    </w:p>
    <w:p>
      <w:pPr>
        <w:pStyle w:val="style179"/>
        <w:numPr>
          <w:ilvl w:val="0"/>
          <w:numId w:val="8"/>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Monitoring kinerja guru dan siswa: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Mengintegrasikan hasil penilaian siswa dengan kinerja guru, memungkinkan evaluasi lebih mendalam terhadap metode pengajaran dan pengembangan profesionalisme.</w:t>
      </w:r>
    </w:p>
    <w:p>
      <w:pPr>
        <w:pStyle w:val="style179"/>
        <w:numPr>
          <w:ilvl w:val="0"/>
          <w:numId w:val="8"/>
        </w:numPr>
        <w:spacing w:lineRule="auto" w:line="36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Komunikasi antar siswa, guru, orang tua, dan bahkan sekolah:</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Menyediakan ruang diskusi online untuk antar siswa, guru, orang tua, dan sekolah berinteraksi, menggantikan atau melengkapi komunikasi tradisional melalui surat atau pertemuan langsung.</w:t>
      </w:r>
    </w:p>
    <w:p>
      <w:pPr>
        <w:pStyle w:val="style179"/>
        <w:numPr>
          <w:ilvl w:val="0"/>
          <w:numId w:val="8"/>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4"/>
          <w:szCs w:val="24"/>
          <w:lang w:val="en-US"/>
        </w:rPr>
        <w:t>Evaluasi sekolah:</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8"/>
          <w:szCs w:val="28"/>
          <w:lang w:val="en-US"/>
        </w:rPr>
        <w:t xml:space="preserve">- </w:t>
      </w:r>
      <w:r>
        <w:rPr>
          <w:rFonts w:ascii="Times New Roman" w:cs="Times New Roman" w:eastAsia="Times New Roman" w:hAnsi="Times New Roman"/>
          <w:b w:val="false"/>
          <w:bCs w:val="false"/>
          <w:sz w:val="24"/>
          <w:szCs w:val="24"/>
          <w:lang w:val="en-US"/>
        </w:rPr>
        <w:t>Menyajikan metrik kinerja sekolah secara holistik, termasuk tingkat kelulusan, hasil ujian, dan partisipasi dalam kegiatan ekstrakurikuler.</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 Menyediakan data historis untuk mendukung perencanaan strategis jangka panjang dan perbaikan berkelanjutan.</w:t>
      </w:r>
    </w:p>
    <w:p>
      <w:pPr>
        <w:pStyle w:val="style0"/>
        <w:numPr>
          <w:ilvl w:val="0"/>
          <w:numId w:val="0"/>
        </w:numPr>
        <w:spacing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val="false"/>
          <w:bCs w:val="false"/>
          <w:sz w:val="28"/>
          <w:szCs w:val="28"/>
          <w:lang w:val="en-US"/>
        </w:rPr>
        <w:br w:type="page"/>
      </w:r>
      <w:r>
        <w:rPr>
          <w:rFonts w:ascii="Times New Roman" w:cs="Times New Roman" w:eastAsia="Times New Roman" w:hAnsi="Times New Roman"/>
          <w:b/>
          <w:bCs/>
          <w:sz w:val="32"/>
          <w:szCs w:val="32"/>
          <w:lang w:val="en-US"/>
        </w:rPr>
        <w:t>BAB IV</w:t>
      </w:r>
    </w:p>
    <w:p>
      <w:pPr>
        <w:pStyle w:val="style0"/>
        <w:numPr>
          <w:ilvl w:val="0"/>
          <w:numId w:val="0"/>
        </w:numPr>
        <w:spacing w:lineRule="auto" w:line="360"/>
        <w:jc w:val="center"/>
        <w:rPr>
          <w:rFonts w:ascii="Times New Roman" w:cs="Times New Roman" w:eastAsia="Times New Roman" w:hAnsi="Times New Roman"/>
          <w:b w:val="false"/>
          <w:bCs w:val="false"/>
          <w:sz w:val="28"/>
          <w:szCs w:val="28"/>
        </w:rPr>
      </w:pPr>
      <w:r>
        <w:rPr>
          <w:rFonts w:ascii="Times New Roman" w:cs="Times New Roman" w:eastAsia="Times New Roman" w:hAnsi="Times New Roman"/>
          <w:b/>
          <w:bCs/>
          <w:sz w:val="32"/>
          <w:szCs w:val="32"/>
          <w:lang w:val="en-US"/>
        </w:rPr>
        <w:t>KOMPONEN PADA SIMS</w:t>
      </w:r>
    </w:p>
    <w:p>
      <w:pPr>
        <w:pStyle w:val="style0"/>
        <w:numPr>
          <w:ilvl w:val="0"/>
          <w:numId w:val="0"/>
        </w:numPr>
        <w:spacing w:lineRule="auto" w:line="360"/>
        <w:jc w:val="left"/>
        <w:rPr>
          <w:rFonts w:ascii="Times New Roman" w:cs="Times New Roman" w:eastAsia="Times New Roman" w:hAnsi="Times New Roman"/>
          <w:b w:val="false"/>
          <w:bCs w:val="false"/>
          <w:sz w:val="28"/>
          <w:szCs w:val="28"/>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4.1 Basis Data</w:t>
      </w:r>
    </w:p>
    <w:p>
      <w:pPr>
        <w:pStyle w:val="style0"/>
        <w:numPr>
          <w:ilvl w:val="0"/>
          <w:numId w:val="0"/>
        </w:numPr>
        <w:spacing w:lineRule="auto" w:line="360"/>
        <w:jc w:val="left"/>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4.1.1 Desain Struktur Basis Data</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Rancangan struktur basis data ini memiliki komponen-komponen utama yang ditujukan untuk menyimpan informasi berbagai entitas dalam lingkungan pendidikan. Pertama-tama, terdapat tabel yang khusus disusun untuk menyimpan data siswa, mencakup informasi seperti nama, nomor induk, dan detail lainnya terkait siswa. </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Selain itu, terdapat tabel yang secara khusus diarahkan untuk menyimpan informasi guru, termasuk data pribadi mereka, bidang pengajaran, dan informasi relevan lainnya. Hal ini memungkinkan sistem untuk dengan mudah mengelola data guru dan memastikan keberlanjutan proses pendidikan.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Selanjutnya, rancangan ini mencakup tabel untuk jadwal pelajaran, memungkinkan penyimpanan dan pembaruan jadwal dengan efisien. Setiap entitas ini saling terkait dalam struktur basis data, menciptakan kerangka kerja yang kokoh untuk manajemen informasi di lingkungan pendidikan.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Dengan merancang relasi dengan baik, sistem dapat dengan mudah mengakses informasi relevan dari berbagai tabel, memastikan ketersediaan data yang diperlukan untuk memenuhi kebutuhan pengguna dengan efektif.</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4.1.2 Keamanan Basis Data</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Strategi dan kebijakan keamanan basis data menjadi fokus utama dalam melindungi informasi sensitif, termasuk data pribadi siswa dan guru. Pendekatan ini mencakup penerapan kontrol akses yang ketat, memastikan bahwa hanya pengguna yang diotorisasi yang dapat mengakses dan memanipulasi data tersebut. Dengan melakukan ini, sistem dapat mengurangi risiko akses yang tidak sah, memberikan lapisan perlindungan tambahan terhadap potensi kebocoran atau penyalahgunaan informasi pribadi.</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Selain implementasi kontrol akses, langkah-langkah keamanan tambahan juga diadopsi untuk meningkatkan integritas dan kerahasiaan data. Ini melibatkan penggunaan enkripsi data, pemantauan aktivitas sistem yang mencurigakan, dan pembaruan rutin terhadap kebijakan keamanan sesuai dengan perkembangan teknologi dan risiko keamanan yang mungkin muncul. Dengan demikian, strategi keamanan basis data menjadi elemen penting dalam menjaga kepercayaan dan keamanan informasi sensitif di lingkungan pendidikan.</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p>
    <w:p>
      <w:pPr>
        <w:pStyle w:val="style0"/>
        <w:numPr>
          <w:ilvl w:val="0"/>
          <w:numId w:val="0"/>
        </w:numPr>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 xml:space="preserve">4.2 Aplikasi Pendukung </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4.2.1 Sistem Informasi Akademis</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SMAN 1 Tahunan menerapkan aplikasi pendukung guna mempermudah akses SIMS. Aplikasi pendukung Sistem Informasi Akademis tersebut memiliki tiga bagian utama: pertama, pendaftaran siswa, yang mencatat data siswa baru. Kedua, ada modul pengelolaan nilai yang mencatat dan menghitung pencapaian siswa. Terakhir, ada modul pembuatan laporan akademis untuk menghasilkan laporan tentang kinerja siswa. Jadi, sistem ini membantu mengelola informasi akademis dengan mudah dan efisien.</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4.2.2 Aplikasi Manajemen Kesiswaan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Aplikasi Manajemen Kesiswaan di SMAN 1 Tahunan Jepara membantu mengelola informasi penting tentang siswa. Ini mencakup catatan absensi dan kegiatan ekstrakurikuler mereka. Dengan aplikasi ini, sekolah dapat dengan mudah melacak dan menyimpan informasi tersebut untuk memberikan pemahaman yang lebih baik tentang kehidupan siswa di luar ruang kelas.</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Selain itu, aplikasi ini juga berfungsi sebagai alat pemantauan dan evaluasi perkembangan siswa di luar kegiatan akademis. Dengan menyediakan wadah untuk mencatat kesejahteraan dan partisipasi siswa dalam kegiatan ekstrakurikuler, aplikasi ini mendukung upaya sekolah dalam memahami aspek-aspek non-akademis yang memengaruhi perkembangan siswa secara holistik. Dengan demikian, Aplikasi Manajemen Kesiswaan menjadi alat yang komprehensif untuk membantu sekolah memperhatikan dan merespons kebutuhan siswa di berbagai bidang.</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4.3 Infrastruktur Keamanan dan Perangkat</w:t>
      </w:r>
    </w:p>
    <w:p>
      <w:pPr>
        <w:pStyle w:val="style0"/>
        <w:numPr>
          <w:ilvl w:val="0"/>
          <w:numId w:val="0"/>
        </w:numPr>
        <w:spacing w:lineRule="auto" w:line="360"/>
        <w:jc w:val="left"/>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4.3.1 Keamanan Teknologi dan Jaringan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Jaringan dan Keamanan Teknologi di SMAN 1 Tahunan Jepara melibatkan desain yang mendukung koneksi antara berbagai komponen Sistem Informasi Manajemen (SIM). Desain jaringan ini dirancang untuk memastikan bahwa semua bagian SIM dapat berkomunikasi secara efisien, memfasilitasi pertukaran data yang lancar di antara mereka.</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Selain itu, langkah-langkah keamanan jaringan juga diimplementasikan untuk melindungi data dan mempertahankan integritas sistem secara menyeluruh. Tindakan keamanan ini mencakup langkah-langkah untuk mencegah akses tidak sah ke dalam jaringan, serta perlindungan terhadap data yang diakses atau dipertukarkan melalui jaringan tersebut. Dengan demikian, pendekatan ini membentuk kerangka kerja yang kokoh untuk mendukung konektivitas yang aman dan efisien serta melindungi informasi yang disimpan di dalamnya.</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4.3.2 Integrasi Software dan Hardware</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Integrasi Perangkat Keras dan Lunak dalam Sistem Informasi Manajemen (SIM) di SMAN 1 Tahunan Jepara mencakup kesesuaian antara perangkat keras dan lunak yang digunakan. Hal ini penting agar perangkat keras SIM dapat optimal berfungsi dengan perangkat lunak yang mendukung fungsionalitas sistem. Selain itu, integrasi melibatkan keterkaitan antara perangkat keras, seperti server, dan perangkat lunak aplikasi, untuk memastikan keduanya dapat berinteraksi dengan baik guna mencapai kinerja sistem yang optimal.</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Dengan integrasi yang baik, SIM dapat beroperasi secara efisien, memberikan pengalaman pengguna yang lancar, dan memenuhi kebutuhan dengan lebih baik. Keseluruhan, pendekatan ini menciptakan fondasi yang stabil untuk mendukung fungsionalitas SIM secara keseluruhan.</w:t>
      </w:r>
    </w:p>
    <w:p>
      <w:pPr>
        <w:pStyle w:val="style0"/>
        <w:numPr>
          <w:ilvl w:val="0"/>
          <w:numId w:val="0"/>
        </w:numPr>
        <w:spacing w:lineRule="auto" w:line="360"/>
        <w:jc w:val="both"/>
        <w:rPr>
          <w:rFonts w:ascii="Times New Roman" w:cs="Times New Roman" w:eastAsia="Times New Roman" w:hAnsi="Times New Roman"/>
          <w:b w:val="false"/>
          <w:bCs w:val="false"/>
          <w:sz w:val="36"/>
          <w:szCs w:val="36"/>
        </w:rPr>
      </w:pPr>
    </w:p>
    <w:p>
      <w:pPr>
        <w:pStyle w:val="style0"/>
        <w:numPr>
          <w:ilvl w:val="0"/>
          <w:numId w:val="0"/>
        </w:numPr>
        <w:spacing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val="false"/>
          <w:bCs w:val="false"/>
          <w:sz w:val="36"/>
          <w:szCs w:val="36"/>
          <w:lang w:val="en-US"/>
        </w:rPr>
        <w:br w:type="page"/>
      </w:r>
      <w:r>
        <w:rPr>
          <w:rFonts w:ascii="Times New Roman" w:cs="Times New Roman" w:eastAsia="Times New Roman" w:hAnsi="Times New Roman"/>
          <w:b/>
          <w:bCs/>
          <w:sz w:val="32"/>
          <w:szCs w:val="32"/>
          <w:lang w:val="en-US"/>
        </w:rPr>
        <w:t>BAB V</w:t>
      </w:r>
    </w:p>
    <w:p>
      <w:pPr>
        <w:pStyle w:val="style0"/>
        <w:numPr>
          <w:ilvl w:val="0"/>
          <w:numId w:val="0"/>
        </w:numPr>
        <w:spacing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KARAKTERISTIK SISTEM PADA SIMS</w:t>
      </w:r>
    </w:p>
    <w:p>
      <w:pPr>
        <w:pStyle w:val="style0"/>
        <w:numPr>
          <w:ilvl w:val="0"/>
          <w:numId w:val="0"/>
        </w:numPr>
        <w:spacing w:lineRule="auto" w:line="360"/>
        <w:jc w:val="both"/>
        <w:rPr>
          <w:rFonts w:ascii="Times New Roman" w:cs="Times New Roman" w:eastAsia="Times New Roman" w:hAnsi="Times New Roman"/>
          <w:b w:val="false"/>
          <w:bCs w:val="false"/>
          <w:sz w:val="24"/>
          <w:szCs w:val="24"/>
        </w:rPr>
      </w:pP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Hal ini digunakan sebagai bahan menuju evaluasi. Adapun karakteristik sistem tersebut meliputi:</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Komponen (Component): Beragam elemen dalam SIMS, termasuk basis data siswa, antarmuka pengguna, modul keuangan, dan infrastruktur teknologi</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Batas (Boundary): Menentukan cakupan SIMS, memisahkan sistem dari lingkungan eksternalnya, seperti institusi pendidikan, orang tua, dan badan regulasi.</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Lingkungan (Environment): Faktor eksternal seperti perubahan kebijakan pendidikan, perkembangan teknologi, dan kebutuhan siswa yang dapat mempengaruhi SIMS.</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Penghubung (Interface): Antarmuka yang memfasilitasi interaksi antara modul SIMS, seperti integrasi antara data akademis dan keuangan.</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Masukan (Input):</w:t>
      </w:r>
      <w:r>
        <w:rPr>
          <w:rFonts w:ascii="Times New Roman" w:cs="Times New Roman" w:eastAsia="Times New Roman" w:hAnsi="Times New Roman"/>
          <w:b w:val="false"/>
          <w:bCs w:val="false"/>
          <w:sz w:val="24"/>
          <w:szCs w:val="24"/>
          <w:lang w:val="en-US"/>
        </w:rPr>
        <w:t xml:space="preserve"> </w:t>
      </w:r>
      <w:r>
        <w:rPr>
          <w:rFonts w:ascii="Times New Roman" w:cs="Times New Roman" w:eastAsia="Times New Roman" w:hAnsi="Times New Roman"/>
          <w:b w:val="false"/>
          <w:bCs w:val="false"/>
          <w:sz w:val="24"/>
          <w:szCs w:val="24"/>
          <w:lang w:val="en-US"/>
        </w:rPr>
        <w:t>Data siswa, informasi keuangan, dan evaluasi kinerja yang dimasukkan ke dalam SIMS untuk dikelola dan diproses.</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Pengolahan (Processing):</w:t>
      </w:r>
      <w:r>
        <w:rPr>
          <w:rFonts w:ascii="Times New Roman" w:cs="Times New Roman" w:eastAsia="Times New Roman" w:hAnsi="Times New Roman"/>
          <w:b w:val="false"/>
          <w:bCs w:val="false"/>
          <w:sz w:val="24"/>
          <w:szCs w:val="24"/>
          <w:lang w:val="en-US"/>
        </w:rPr>
        <w:t xml:space="preserve"> </w:t>
      </w:r>
      <w:r>
        <w:rPr>
          <w:rFonts w:ascii="Times New Roman" w:cs="Times New Roman" w:eastAsia="Times New Roman" w:hAnsi="Times New Roman"/>
          <w:b w:val="false"/>
          <w:bCs w:val="false"/>
          <w:sz w:val="24"/>
          <w:szCs w:val="24"/>
          <w:lang w:val="en-US"/>
        </w:rPr>
        <w:t>Aktivitas dalam SIMS yang melibatkan manipulasi data siswa, pembayaran, dan analisis kinerja untuk menghasilkan informasi yang berguna.</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Keluaran (Output):</w:t>
      </w:r>
      <w:r>
        <w:rPr>
          <w:rFonts w:ascii="Times New Roman" w:cs="Times New Roman" w:eastAsia="Times New Roman" w:hAnsi="Times New Roman"/>
          <w:b w:val="false"/>
          <w:bCs w:val="false"/>
          <w:sz w:val="24"/>
          <w:szCs w:val="24"/>
          <w:lang w:val="en-US"/>
        </w:rPr>
        <w:t xml:space="preserve"> </w:t>
      </w:r>
      <w:r>
        <w:rPr>
          <w:rFonts w:ascii="Times New Roman" w:cs="Times New Roman" w:eastAsia="Times New Roman" w:hAnsi="Times New Roman"/>
          <w:b w:val="false"/>
          <w:bCs w:val="false"/>
          <w:sz w:val="24"/>
          <w:szCs w:val="24"/>
          <w:lang w:val="en-US"/>
        </w:rPr>
        <w:t>Laporan perkembangan siswa, laporan keuangan, dan informasi pengambilan keputusan yang dihasilkan oleh SIMS.</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Sasaran (Objective): Meningkatkan efisiensi administratif, meningkatkan kualitas pendidikan, dan memberikan layanan yang lebih baik kepada siswa dan orang tua.</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Tujuan (Goal): Mencapai standar pendidikan tertinggi, meningkatkan tingkat kelulusan, dan mengembangkan lingkungan belajar yang inklusif.</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Kendali (Control): Mekanisme untuk memantau dan mengelola keamanan data, mengelola akses pengguna, dan memastikan kepatuhan terhadap kebijakan dan regulasi.</w:t>
      </w:r>
    </w:p>
    <w:p>
      <w:pPr>
        <w:pStyle w:val="style179"/>
        <w:numPr>
          <w:ilvl w:val="0"/>
          <w:numId w:val="9"/>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Umpan Balik (Feedback):</w:t>
      </w:r>
      <w:r>
        <w:rPr>
          <w:rFonts w:ascii="Times New Roman" w:cs="Times New Roman" w:eastAsia="Times New Roman" w:hAnsi="Times New Roman"/>
          <w:b w:val="false"/>
          <w:bCs w:val="false"/>
          <w:sz w:val="24"/>
          <w:szCs w:val="24"/>
          <w:lang w:val="en-US"/>
        </w:rPr>
        <w:t xml:space="preserve"> </w:t>
      </w:r>
      <w:r>
        <w:rPr>
          <w:rFonts w:ascii="Times New Roman" w:cs="Times New Roman" w:eastAsia="Times New Roman" w:hAnsi="Times New Roman"/>
          <w:b w:val="false"/>
          <w:bCs w:val="false"/>
          <w:sz w:val="24"/>
          <w:szCs w:val="24"/>
          <w:lang w:val="en-US"/>
        </w:rPr>
        <w:t>Evaluasi hasil ujian siswa, respons orang tua terhadap laporan perkembangan siswa, dan analisis penggunaan SIMS untuk memperbaiki dan meningkatkan sistem.</w:t>
      </w:r>
    </w:p>
    <w:p>
      <w:pPr>
        <w:pStyle w:val="style179"/>
        <w:numPr>
          <w:ilvl w:val="0"/>
          <w:numId w:val="0"/>
        </w:numPr>
        <w:spacing w:lineRule="auto" w:line="360"/>
        <w:ind w:left="720" w:firstLine="0"/>
        <w:jc w:val="center"/>
        <w:rPr>
          <w:rFonts w:ascii="Times New Roman" w:cs="Times New Roman" w:eastAsia="Times New Roman" w:hAnsi="Times New Roman"/>
          <w:b w:val="false"/>
          <w:bCs w:val="false"/>
          <w:sz w:val="24"/>
          <w:szCs w:val="24"/>
        </w:rPr>
      </w:pPr>
    </w:p>
    <w:p>
      <w:pPr>
        <w:pStyle w:val="style179"/>
        <w:numPr>
          <w:ilvl w:val="0"/>
          <w:numId w:val="0"/>
        </w:numPr>
        <w:spacing w:lineRule="auto" w:line="360"/>
        <w:ind w:left="720" w:firstLine="0"/>
        <w:jc w:val="center"/>
        <w:rPr>
          <w:rFonts w:ascii="Times New Roman" w:cs="Times New Roman" w:eastAsia="Times New Roman" w:hAnsi="Times New Roman"/>
          <w:b/>
          <w:bCs/>
          <w:sz w:val="32"/>
          <w:szCs w:val="32"/>
        </w:rPr>
      </w:pPr>
      <w:r>
        <w:rPr>
          <w:rFonts w:ascii="Times New Roman" w:cs="Times New Roman" w:eastAsia="Times New Roman" w:hAnsi="Times New Roman"/>
          <w:b w:val="false"/>
          <w:bCs w:val="false"/>
          <w:sz w:val="24"/>
          <w:szCs w:val="24"/>
          <w:lang w:val="en-US"/>
        </w:rPr>
        <w:br w:type="page"/>
      </w:r>
      <w:r>
        <w:rPr>
          <w:rFonts w:ascii="Times New Roman" w:cs="Times New Roman" w:eastAsia="Times New Roman" w:hAnsi="Times New Roman"/>
          <w:b/>
          <w:bCs/>
          <w:sz w:val="32"/>
          <w:szCs w:val="32"/>
          <w:lang w:val="en-US"/>
        </w:rPr>
        <w:t>BAB VI</w:t>
      </w:r>
    </w:p>
    <w:p>
      <w:pPr>
        <w:pStyle w:val="style179"/>
        <w:numPr>
          <w:ilvl w:val="0"/>
          <w:numId w:val="0"/>
        </w:numPr>
        <w:spacing w:lineRule="auto" w:line="360"/>
        <w:ind w:left="720" w:firstLine="0"/>
        <w:jc w:val="center"/>
        <w:rPr>
          <w:rFonts w:ascii="Times New Roman" w:cs="Times New Roman" w:eastAsia="Times New Roman" w:hAnsi="Times New Roman"/>
          <w:b/>
          <w:bCs/>
          <w:sz w:val="28"/>
          <w:szCs w:val="28"/>
        </w:rPr>
      </w:pPr>
      <w:r>
        <w:rPr>
          <w:rFonts w:ascii="Times New Roman" w:cs="Times New Roman" w:eastAsia="Times New Roman" w:hAnsi="Times New Roman"/>
          <w:b/>
          <w:bCs/>
          <w:sz w:val="32"/>
          <w:szCs w:val="32"/>
          <w:lang w:val="en-US"/>
        </w:rPr>
        <w:t>KLASIFIKASI SISTEM PADA SIMS</w:t>
      </w:r>
    </w:p>
    <w:p>
      <w:pPr>
        <w:pStyle w:val="style179"/>
        <w:numPr>
          <w:ilvl w:val="0"/>
          <w:numId w:val="0"/>
        </w:numPr>
        <w:spacing w:lineRule="auto" w:line="360"/>
        <w:ind w:left="720" w:firstLine="0"/>
        <w:jc w:val="center"/>
        <w:rPr>
          <w:rFonts w:ascii="Times New Roman" w:cs="Times New Roman" w:eastAsia="Times New Roman" w:hAnsi="Times New Roman"/>
          <w:b/>
          <w:bCs/>
          <w:sz w:val="28"/>
          <w:szCs w:val="28"/>
        </w:rPr>
      </w:pPr>
    </w:p>
    <w:p>
      <w:pPr>
        <w:pStyle w:val="style179"/>
        <w:numPr>
          <w:ilvl w:val="0"/>
          <w:numId w:val="10"/>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Sistem Abstrak dan Sistem Fisik:</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Abstract System: Merupakan sistem abstrak yang mencakup perangkat lunak manajemen sekolah, seperti sistem informasi akademik yang tidak tampak secara fisik. Contoh benda: Sistem Informasi Akademik, LMS, E-Learning, Sistem Basis Data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xml:space="preserve"> - Physical System: Merupakan sistem fisik yang tampak dan dapat dijamah, seperti papan pengumuman yang digunakan untuk menyampaikan informasi kepada siswa. Contoh benda: Papan pengumuman, meja, dan kursi</w:t>
      </w:r>
    </w:p>
    <w:p>
      <w:pPr>
        <w:pStyle w:val="style179"/>
        <w:numPr>
          <w:ilvl w:val="0"/>
          <w:numId w:val="10"/>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Sistem Alamiah dan Sistem Buatan: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Natural System: Merupakan sistem alamiah yang terjadi dengan sendirinya, mencakup dinamika kehidupan di dalam dan sekitar sekolah. Contoh benda: Kehidupan ekosistem sekolah.</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Human Made System: Merupakan sistem buatan manusia yang dibuat untuk memenuhi kebutuhan tertentu, seperti platform pembelajaran daring yang dirancang oleh manusia. Contoh benda: Komputer, sistem pembelajaran daring.</w:t>
      </w:r>
    </w:p>
    <w:p>
      <w:pPr>
        <w:pStyle w:val="style179"/>
        <w:numPr>
          <w:ilvl w:val="0"/>
          <w:numId w:val="10"/>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Sistem Tertentu dan Sistem Tak Tentu:</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bCs/>
          <w:sz w:val="28"/>
          <w:szCs w:val="28"/>
          <w:lang w:val="en-US"/>
        </w:rPr>
        <w:t xml:space="preserve"> - </w:t>
      </w:r>
      <w:r>
        <w:rPr>
          <w:rFonts w:ascii="Times New Roman" w:cs="Times New Roman" w:eastAsia="Times New Roman" w:hAnsi="Times New Roman"/>
          <w:b w:val="false"/>
          <w:bCs w:val="false"/>
          <w:sz w:val="24"/>
          <w:szCs w:val="24"/>
          <w:lang w:val="en-US"/>
        </w:rPr>
        <w:t>Deterministic System: Merupakan sistem tertentu yang operasinya dapat diprediksi dan dideteksi dengan pasti, seperti jadwal pelajaran yang telah ditentukan. Contoh benda: Jadwal pelajaran dan buku pelajaran.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Probabilistic System: Merupakan sistem tak tentu yang melibatkan prediksi tidak pasti, seperti proyek perilaku siswa yang mungkin memiliki variasi dalam hasilnya. Contoh benda: Sistem seleksi undian kelompok belajar.</w:t>
      </w:r>
    </w:p>
    <w:p>
      <w:pPr>
        <w:pStyle w:val="style179"/>
        <w:numPr>
          <w:ilvl w:val="0"/>
          <w:numId w:val="10"/>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Sistem Tertutup dan Sistem Terbuka: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Closed System: Merupakan sistem tertutup yang tidak dipengaruhi oleh lingkungan di luar sistem, seperti sistem keamanan sekolah yang memiliki aturan dan batasan tertentu. Contoh benda: Pendaftaran siswa baru dan sistem keamanan sekolah.</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Open System: Merupakan sistem terbuka yang dipengaruhi oleh lingkungan luar, seperti komite pendidikan yang menerima masukan dari orang tua, komunitas, dan memberikan keluaran yang memengaruhi subsistem lain di dalam sekolah. Contoh benda: Komite pendidikan pada sekolah.</w:t>
      </w:r>
    </w:p>
    <w:p>
      <w:pPr>
        <w:pStyle w:val="style179"/>
        <w:numPr>
          <w:ilvl w:val="0"/>
          <w:numId w:val="0"/>
        </w:numPr>
        <w:spacing w:lineRule="auto" w:line="360"/>
        <w:ind w:left="720" w:firstLine="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28"/>
          <w:szCs w:val="28"/>
        </w:rPr>
        <w:br w:type="page"/>
      </w:r>
      <w:r>
        <w:rPr>
          <w:rFonts w:ascii="Times New Roman" w:cs="Times New Roman" w:eastAsia="Times New Roman" w:hAnsi="Times New Roman"/>
          <w:b/>
          <w:bCs/>
          <w:sz w:val="32"/>
          <w:szCs w:val="32"/>
          <w:lang w:val="en-US"/>
        </w:rPr>
        <w:t>BAB VII</w:t>
      </w:r>
    </w:p>
    <w:p>
      <w:pPr>
        <w:pStyle w:val="style179"/>
        <w:numPr>
          <w:ilvl w:val="0"/>
          <w:numId w:val="0"/>
        </w:numPr>
        <w:spacing w:lineRule="auto" w:line="360"/>
        <w:ind w:left="720" w:firstLine="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EVALUASI SIMS</w:t>
      </w:r>
    </w:p>
    <w:p>
      <w:pPr>
        <w:pStyle w:val="style179"/>
        <w:numPr>
          <w:ilvl w:val="0"/>
          <w:numId w:val="0"/>
        </w:numPr>
        <w:spacing w:lineRule="auto" w:line="360"/>
        <w:ind w:left="720" w:firstLine="0"/>
        <w:jc w:val="center"/>
        <w:rPr>
          <w:rFonts w:ascii="Times New Roman" w:cs="Times New Roman" w:eastAsia="Times New Roman" w:hAnsi="Times New Roman"/>
          <w:b/>
          <w:bCs/>
          <w:sz w:val="32"/>
          <w:szCs w:val="32"/>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6.1 Pelatihan Pengguna SIMS</w:t>
      </w:r>
    </w:p>
    <w:p>
      <w:pPr>
        <w:pStyle w:val="style0"/>
        <w:numPr>
          <w:ilvl w:val="0"/>
          <w:numId w:val="0"/>
        </w:numPr>
        <w:spacing w:lineRule="auto" w:line="360"/>
        <w:jc w:val="left"/>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6.1.1 Guru dan Staf Sekolah</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Pelatihan pengguna SIMS bagi guru dan staf sekolah bertujuan meningkatkan pemahaman mereka terhadap fungsi dan manfaat sistem manajemen sekolah. Guru dan staf akan dibekali dengan keterampilan untuk mengelola data siswa, mengakses informasi akademis, dan menggunakan fitur-fitur lainnya yang mendukung efisiensi administratif.</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6.1.2 Para Siswa Sekolah</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Sementara itu, bagi siswa, pelatihan SIMS dapat difokuskan pada pemanfaatan sistem untuk memantau progres akademis mereka, mengakses jadwal, dan berpartisipasi dalam aspek kolaboratif pembelajaran. Melalui pelatihan ini, diharapkan siswa dapat lebih mandiri dalam mengelola informasi mereka sendiri dan memanfaatkannya untuk meningkatkan hasil belajar.</w:t>
      </w:r>
    </w:p>
    <w:p>
      <w:pPr>
        <w:pStyle w:val="style0"/>
        <w:numPr>
          <w:ilvl w:val="0"/>
          <w:numId w:val="0"/>
        </w:numPr>
        <w:spacing w:lineRule="auto" w:line="360"/>
        <w:jc w:val="both"/>
        <w:rPr>
          <w:rFonts w:ascii="Times New Roman" w:cs="Times New Roman" w:eastAsia="Times New Roman" w:hAnsi="Times New Roman"/>
          <w:b w:val="false"/>
          <w:bCs w:val="false"/>
          <w:sz w:val="24"/>
          <w:szCs w:val="24"/>
        </w:rPr>
      </w:pPr>
    </w:p>
    <w:p>
      <w:pPr>
        <w:pStyle w:val="style0"/>
        <w:numPr>
          <w:ilvl w:val="0"/>
          <w:numId w:val="0"/>
        </w:numPr>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6.2 Metode Evaluasi</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6.2.1 Evaluasi Kinerja Sistem</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Evaluasi kinerja sistem informasi manajemen sekolah (SIMS) penting untuk memastikan efisiensi, kehandalan, dan kualitas layanan yang diberikan. Aspek yang perlu dievaluasi meliputi respons sistem terhadap permintaan data, kecepatan pengolahan informasi, dan kemudahan penggunaan antarmuka.</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Selain itu, evaluasi juga harus mempertimbangkan tingkat keamanan data siswa dan staf sekolah. Keandalan sistem dalam menyimpan dan melindungi informasi pribadi serta rekam jejak kegiatan pengguna juga menjadi faktor penilaian kritis.</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Penting juga untuk memperhatikan responsifitas terhadap perkembangan teknologi dan kebutuhan sekolah. Evaluasi berkala dapat membantu memastikan bahwa SIMS tetap relevan dan dapat ditingkatkan sesuai dengan perkembangan kebutuhan manajemen sekolah.</w:t>
      </w:r>
    </w:p>
    <w:p>
      <w:pPr>
        <w:pStyle w:val="style0"/>
        <w:numPr>
          <w:ilvl w:val="0"/>
          <w:numId w:val="0"/>
        </w:numPr>
        <w:spacing w:lineRule="auto" w:line="360"/>
        <w:jc w:val="both"/>
        <w:rPr>
          <w:rFonts w:ascii="Times New Roman" w:cs="Times New Roman" w:eastAsia="Times New Roman" w:hAnsi="Times New Roman"/>
          <w:b w:val="false"/>
          <w:bCs w:val="false"/>
          <w:sz w:val="28"/>
          <w:szCs w:val="28"/>
        </w:rPr>
      </w:pPr>
      <w:r>
        <w:rPr>
          <w:rFonts w:ascii="Times New Roman" w:cs="Times New Roman" w:eastAsia="Times New Roman" w:hAnsi="Times New Roman"/>
          <w:b w:val="false"/>
          <w:bCs w:val="false"/>
          <w:sz w:val="28"/>
          <w:szCs w:val="28"/>
          <w:lang w:val="en-US"/>
        </w:rPr>
        <w:t>6.2.2 Evaluasi Dampak SIMS Pada Proses KBM</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Evaluasi dampak Sistem Informasi Manajemen Sekolah (SIMS) pada proses Kegiatan Belajar Mengajar (KBM) memberikan gambaran tentang sejauh mana SIMS berkontribusi terhadap efisiensi dan efektivitas pembelajaran di sekolah. Aspek yang perlu dievaluasi melibatkan pemahaman terhadap peran SIMS dalam menyediakan informasi akademis secara real-time, pengelolaan data siswa, dan dukungan terhadap pengambilan keputusan.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Dampak positif SIMS dapat tercermin dalam peningkatan efisiensi administratif, mempercepat akses guru terhadap data siswa, dan memfasilitasi komunikasi antara stakeholder pendidikan. Sebaliknya, evaluasi juga harus memperhatikan kemungkinan hambatan atau tantangan yang mungkin muncul dalam penerapan SIMS, seperti pelatihan yang kurang memadai atau resistensi terhadap perubahan.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Melalui evaluasi ini, sekolah dapat menilai sejauh mana SIMS telah mendukung pencapaian tujuan pembelajaran dan memberikan dasar untuk perbaikan atau peningkatan yang diperlukan.</w:t>
      </w:r>
    </w:p>
    <w:p>
      <w:pPr>
        <w:pStyle w:val="style0"/>
        <w:numPr>
          <w:ilvl w:val="0"/>
          <w:numId w:val="0"/>
        </w:numPr>
        <w:spacing w:lineRule="auto" w:line="36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 xml:space="preserve">6.3 Tindakan Pemeliharaan </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Perawatan Sistem Informasi Manajemen Sekolah (SIMS) melibatkan serangkaian langkah untuk memastikan kinerjanya tetap optimal dan meminimalkan risiko kegagalan sistem. Beberapa metode perawatan SIMS yang umum melibatkan:</w:t>
      </w:r>
    </w:p>
    <w:p>
      <w:pPr>
        <w:pStyle w:val="style179"/>
        <w:numPr>
          <w:ilvl w:val="0"/>
          <w:numId w:val="1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Pemeliharaan Rutin: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Pemantauan kinerja sistem secara berkala.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Pembaruan perangkat lunak dan sistem operasi secara teratur.</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Pencadangan data secara rutin untuk mengantisipasi kehilangan informasi.</w:t>
      </w:r>
    </w:p>
    <w:p>
      <w:pPr>
        <w:pStyle w:val="style179"/>
        <w:numPr>
          <w:ilvl w:val="0"/>
          <w:numId w:val="1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Pembaruan Sistem:</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Memastikan semua pembaruan dan perbaikan keamanan diterapkan.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Menyelaraskan SIMS dengan perkembangan teknologi terkini.</w:t>
      </w:r>
    </w:p>
    <w:p>
      <w:pPr>
        <w:pStyle w:val="style179"/>
        <w:numPr>
          <w:ilvl w:val="0"/>
          <w:numId w:val="1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Pelatihan Pengguna: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Menyediakan pelatihan reguler bagi pengguna SIMS untuk meningkatkan pemahaman dan keterampilan mereka.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w:t>
      </w:r>
      <w:r>
        <w:rPr>
          <w:rFonts w:ascii="Times New Roman" w:cs="Times New Roman" w:eastAsia="Times New Roman" w:hAnsi="Times New Roman"/>
          <w:b w:val="false"/>
          <w:bCs w:val="false"/>
          <w:sz w:val="24"/>
          <w:szCs w:val="24"/>
          <w:lang w:val="en-US"/>
        </w:rPr>
        <w:t xml:space="preserve"> Membuat sumber daya pelatihan yang mudah diakses.</w:t>
      </w:r>
    </w:p>
    <w:p>
      <w:pPr>
        <w:pStyle w:val="style179"/>
        <w:numPr>
          <w:ilvl w:val="0"/>
          <w:numId w:val="1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Keamanan Informasi: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Mengimplementasikan langkah-langkah keamanan, termasuk otentikasi pengguna dan enkripsi data.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Melakukan audit keamanan secara berkala.</w:t>
      </w:r>
    </w:p>
    <w:p>
      <w:pPr>
        <w:pStyle w:val="style179"/>
        <w:numPr>
          <w:ilvl w:val="0"/>
          <w:numId w:val="1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Pemantauan Kinerja: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Menggunakan alat pemantauan kinerja untuk mendeteksi dan menanggapi masalah secepat mungkin.</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Memantau penggunaan sumber daya untuk mengoptimalkan efisiensi.</w:t>
      </w:r>
    </w:p>
    <w:p>
      <w:pPr>
        <w:pStyle w:val="style179"/>
        <w:numPr>
          <w:ilvl w:val="0"/>
          <w:numId w:val="1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Manajemen Risiko:</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Mempersiapkan rencana darurat untuk mengatasi kegagalan sistem yang mungkin terjadi.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Melakukan evaluasi risiko secara berkala.</w:t>
      </w:r>
    </w:p>
    <w:p>
      <w:pPr>
        <w:pStyle w:val="style179"/>
        <w:numPr>
          <w:ilvl w:val="0"/>
          <w:numId w:val="11"/>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Umpan Balik Pengguna:</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Mengumpulkan umpan balik dari pengguna untuk memahami tantangan atau masalah yang mereka alami.</w:t>
      </w:r>
    </w:p>
    <w:p>
      <w:pPr>
        <w:pStyle w:val="style179"/>
        <w:numPr>
          <w:ilvl w:val="0"/>
          <w:numId w:val="0"/>
        </w:numPr>
        <w:spacing w:lineRule="auto" w:line="360"/>
        <w:ind w:left="720" w:firstLine="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Menggunakan umpan balik untuk meningkatkan fungsionalitas dan kegunaan SIMS.</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Penerapan metode perawatan ini membantu memastikan SIMS tetap beroperasi secara efektif dan mendukung kebutuhan manajemen sekolah.</w:t>
      </w:r>
    </w:p>
    <w:p>
      <w:pPr>
        <w:pStyle w:val="style0"/>
        <w:numPr>
          <w:ilvl w:val="0"/>
          <w:numId w:val="0"/>
        </w:numPr>
        <w:spacing w:lineRule="auto" w:line="360"/>
        <w:jc w:val="both"/>
        <w:rPr>
          <w:rFonts w:ascii="Times New Roman" w:cs="Times New Roman" w:eastAsia="Times New Roman" w:hAnsi="Times New Roman"/>
          <w:b/>
          <w:bCs/>
          <w:sz w:val="32"/>
          <w:szCs w:val="32"/>
        </w:rPr>
      </w:pPr>
    </w:p>
    <w:p>
      <w:pPr>
        <w:pStyle w:val="style0"/>
        <w:numPr>
          <w:ilvl w:val="0"/>
          <w:numId w:val="0"/>
        </w:numPr>
        <w:spacing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br w:type="page"/>
      </w:r>
      <w:r>
        <w:rPr>
          <w:rFonts w:ascii="Times New Roman" w:cs="Times New Roman" w:eastAsia="Times New Roman" w:hAnsi="Times New Roman"/>
          <w:b/>
          <w:bCs/>
          <w:sz w:val="32"/>
          <w:szCs w:val="32"/>
          <w:lang w:val="en-US"/>
        </w:rPr>
        <w:t>BAB VII</w:t>
      </w:r>
    </w:p>
    <w:p>
      <w:pPr>
        <w:pStyle w:val="style0"/>
        <w:numPr>
          <w:ilvl w:val="0"/>
          <w:numId w:val="0"/>
        </w:numPr>
        <w:spacing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PENUTUPAN</w:t>
      </w:r>
    </w:p>
    <w:p>
      <w:pPr>
        <w:pStyle w:val="style0"/>
        <w:numPr>
          <w:ilvl w:val="0"/>
          <w:numId w:val="0"/>
        </w:numPr>
        <w:spacing w:lineRule="auto" w:line="360"/>
        <w:jc w:val="center"/>
        <w:rPr>
          <w:rFonts w:ascii="Times New Roman" w:cs="Times New Roman" w:eastAsia="Times New Roman" w:hAnsi="Times New Roman"/>
          <w:b/>
          <w:bCs/>
          <w:sz w:val="32"/>
          <w:szCs w:val="32"/>
        </w:rPr>
      </w:pPr>
    </w:p>
    <w:p>
      <w:pPr>
        <w:pStyle w:val="style0"/>
        <w:numPr>
          <w:ilvl w:val="0"/>
          <w:numId w:val="0"/>
        </w:numPr>
        <w:spacing w:lineRule="auto" w:line="360"/>
        <w:jc w:val="left"/>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7.1 Kesimpulan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Sistem Informasi Manajemen Sekolah (SIMS) adalah suatu sistem yang terstruktur untuk menyediakan informasi yang mendukung proses pengambilan keputusan dalam kegiatan manajemen, meliputi perencanaan, penggerakan, pengorganisasian, dan pengendalian di lingkungan organisasi sekolah. SIMS dalam konteks pendidikan merupakan integrasi antara sumber daya manusia dan aplikasi teknologi informasi. Tujuan utamanya adalah memilih, menyimpan, mengolah, dan mengambil kembali data untuk mendukung proses pengambilan keputusan di bidang pendidikan.</w:t>
      </w:r>
    </w:p>
    <w:p>
      <w:pPr>
        <w:pStyle w:val="style0"/>
        <w:numPr>
          <w:ilvl w:val="0"/>
          <w:numId w:val="0"/>
        </w:numPr>
        <w:spacing w:lineRule="auto" w:line="360"/>
        <w:ind w:firstLineChars="20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Ruang lingkup SIMS pada back-office mencakup berbagai aspek, seperti koneksi dan pengaturan, pengelolaan kesiswaan, pengelolaan akademik, pengelolaan guru dan staf, pengelolaan keuangan, pengelolaan perpustakaan, pelaporan, dan bank soal. Keunggulan dan keuntungan dari penerapan Sistem Informasi Manajemen Sekolah juga memberikan dampak positif bagi sekolah, orang tua, dan siswa secara keseluruhan.</w:t>
      </w:r>
    </w:p>
    <w:p>
      <w:pPr>
        <w:pStyle w:val="style0"/>
        <w:numPr>
          <w:ilvl w:val="0"/>
          <w:numId w:val="0"/>
        </w:numPr>
        <w:spacing w:lineRule="auto" w:line="360"/>
        <w:jc w:val="left"/>
        <w:rPr>
          <w:rFonts w:ascii="Times New Roman" w:cs="Times New Roman" w:eastAsia="Times New Roman" w:hAnsi="Times New Roman"/>
          <w:b w:val="false"/>
          <w:bCs w:val="false"/>
          <w:sz w:val="24"/>
          <w:szCs w:val="24"/>
        </w:rPr>
      </w:pPr>
      <w:r>
        <w:rPr>
          <w:rFonts w:ascii="Times New Roman" w:cs="Times New Roman" w:eastAsia="Times New Roman" w:hAnsi="Times New Roman"/>
          <w:b/>
          <w:bCs/>
          <w:sz w:val="28"/>
          <w:szCs w:val="28"/>
          <w:lang w:val="en-US"/>
        </w:rPr>
        <w:t>7.2 Saran</w:t>
      </w:r>
    </w:p>
    <w:p>
      <w:pPr>
        <w:pStyle w:val="style179"/>
        <w:numPr>
          <w:ilvl w:val="0"/>
          <w:numId w:val="12"/>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Memahami pentingnya Sistem Informasi Manajemen Sekolah.</w:t>
      </w:r>
    </w:p>
    <w:p>
      <w:pPr>
        <w:pStyle w:val="style179"/>
        <w:numPr>
          <w:ilvl w:val="0"/>
          <w:numId w:val="12"/>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Implementasi Sistem Informasi Manajemen Sekolah yang sesuai dengan karakteristik dan kebutuhan lembaga pendidikan.</w:t>
      </w:r>
    </w:p>
    <w:p>
      <w:pPr>
        <w:pStyle w:val="style179"/>
        <w:numPr>
          <w:ilvl w:val="0"/>
          <w:numId w:val="12"/>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Maksimalkan pencapaian tujuan pendidikan melalui implementasi sistem informasi yang tepat.</w:t>
      </w:r>
    </w:p>
    <w:p>
      <w:pPr>
        <w:pStyle w:val="style179"/>
        <w:numPr>
          <w:ilvl w:val="0"/>
          <w:numId w:val="12"/>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Makalah ini diharapkan memberikan pemahaman lebih mendalam tentang informasi pendidikan.</w:t>
      </w:r>
    </w:p>
    <w:p>
      <w:pPr>
        <w:pStyle w:val="style179"/>
        <w:numPr>
          <w:ilvl w:val="0"/>
          <w:numId w:val="12"/>
        </w:numPr>
        <w:spacing w:lineRule="auto" w:line="360"/>
        <w:jc w:val="both"/>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Mendorong pembaca untuk aktif mengeksplorasi dinamika pendidikan melalui Sistem Informasi Manajemen Sekolah.</w:t>
      </w:r>
    </w:p>
    <w:sectPr>
      <w:headerReference w:type="default" r:id="rId3"/>
      <w:footerReference w:type="default" r:id="rId4"/>
      <w:pgSz w:w="11900" w:h="16840" w:orient="portrait"/>
      <w:pgMar w:top="1693" w:right="1722" w:bottom="1714" w:left="2293"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nsid w:val="0000000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nsid w:val="0000000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nsid w:val="0000000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nsid w:val="00000009"/>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nsid w:val="0000000A"/>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83a2844a-a08c-4bae-b23c-0f8ec2ce83f5"/>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3696</Words>
  <Characters>27666</Characters>
  <Application>WPS Office</Application>
  <Paragraphs>304</Paragraphs>
  <CharactersWithSpaces>31247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2023-12-13T11:45:36Z</dcterms:created>
  <dc:creator>SM-A022F</dc:creator>
  <lastModifiedBy>SM-A022F</lastModifiedBy>
  <dcterms:modified xsi:type="dcterms:W3CDTF">2023-12-18T01:35:01Z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b98539cfaf1643869d4f8d1636ca6aed</vt:lpwstr>
  </property>
</Properties>
</file>